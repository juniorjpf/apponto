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720" w:rsidRDefault="00301720">
      <w:pPr>
        <w:pStyle w:val="BodyTextIndent"/>
        <w:jc w:val="center"/>
        <w:rPr>
          <w:b/>
          <w:color w:val="0000FF"/>
          <w:sz w:val="36"/>
        </w:rPr>
      </w:pPr>
    </w:p>
    <w:p w:rsidR="007E111D" w:rsidRDefault="007E111D">
      <w:pPr>
        <w:pStyle w:val="BodyTextIndent"/>
        <w:jc w:val="center"/>
        <w:rPr>
          <w:b/>
          <w:color w:val="0000FF"/>
          <w:sz w:val="36"/>
        </w:rPr>
      </w:pPr>
    </w:p>
    <w:p w:rsidR="007E111D" w:rsidRPr="000206F5" w:rsidRDefault="007E111D">
      <w:pPr>
        <w:pStyle w:val="BodyTextIndent"/>
        <w:jc w:val="center"/>
        <w:rPr>
          <w:b/>
          <w:color w:val="0000FF"/>
          <w:sz w:val="36"/>
        </w:rPr>
      </w:pPr>
    </w:p>
    <w:p w:rsidR="00301720" w:rsidRPr="000206F5" w:rsidRDefault="00301720">
      <w:pPr>
        <w:pStyle w:val="BodyTextIndent"/>
        <w:jc w:val="center"/>
        <w:rPr>
          <w:b/>
          <w:color w:val="0000FF"/>
          <w:sz w:val="36"/>
        </w:rPr>
      </w:pPr>
    </w:p>
    <w:p w:rsidR="00301720" w:rsidRPr="007E111D" w:rsidRDefault="00370CB8">
      <w:pPr>
        <w:pStyle w:val="BodyTextIndent"/>
        <w:ind w:firstLine="0"/>
        <w:jc w:val="center"/>
        <w:rPr>
          <w:b/>
          <w:sz w:val="36"/>
        </w:rPr>
      </w:pPr>
      <w:r w:rsidRPr="007E111D">
        <w:rPr>
          <w:b/>
          <w:sz w:val="36"/>
        </w:rPr>
        <w:t>Apponto</w:t>
      </w:r>
    </w:p>
    <w:p w:rsidR="00301720" w:rsidRPr="007E111D" w:rsidRDefault="00301720">
      <w:pPr>
        <w:jc w:val="center"/>
        <w:rPr>
          <w:sz w:val="30"/>
          <w:lang w:val="pt-BR"/>
        </w:rPr>
      </w:pPr>
    </w:p>
    <w:p w:rsidR="00301720" w:rsidRPr="007E111D" w:rsidRDefault="000E666C">
      <w:pPr>
        <w:jc w:val="center"/>
        <w:rPr>
          <w:sz w:val="30"/>
          <w:lang w:val="pt-BR"/>
        </w:rPr>
      </w:pPr>
      <w:r w:rsidRPr="007E111D">
        <w:rPr>
          <w:sz w:val="30"/>
          <w:lang w:val="pt-BR"/>
        </w:rPr>
        <w:t xml:space="preserve">Versão </w:t>
      </w:r>
      <w:r w:rsidR="00582C48" w:rsidRPr="007E111D">
        <w:rPr>
          <w:sz w:val="30"/>
          <w:lang w:val="pt-BR"/>
        </w:rPr>
        <w:t>1.0</w:t>
      </w:r>
    </w:p>
    <w:p w:rsidR="00301720" w:rsidRPr="000206F5" w:rsidRDefault="00301720">
      <w:pPr>
        <w:pStyle w:val="BodyTextIndent"/>
        <w:jc w:val="center"/>
        <w:rPr>
          <w:b/>
          <w:color w:val="0000FF"/>
          <w:sz w:val="36"/>
        </w:rPr>
      </w:pPr>
    </w:p>
    <w:p w:rsidR="000625BC" w:rsidRPr="000206F5" w:rsidRDefault="000625BC">
      <w:pPr>
        <w:spacing w:before="0" w:line="240" w:lineRule="auto"/>
        <w:jc w:val="left"/>
        <w:rPr>
          <w:b/>
          <w:color w:val="0000FF"/>
          <w:sz w:val="36"/>
          <w:szCs w:val="20"/>
          <w:lang w:val="pt-BR"/>
        </w:rPr>
      </w:pPr>
      <w:r w:rsidRPr="000206F5">
        <w:rPr>
          <w:b/>
          <w:color w:val="0000FF"/>
          <w:sz w:val="36"/>
          <w:lang w:val="pt-BR"/>
        </w:rPr>
        <w:br w:type="page"/>
      </w:r>
    </w:p>
    <w:p w:rsidR="00301720" w:rsidRPr="000206F5" w:rsidRDefault="000E666C">
      <w:pPr>
        <w:pStyle w:val="Heading8"/>
        <w:rPr>
          <w:lang w:val="pt-BR"/>
        </w:rPr>
      </w:pPr>
      <w:r w:rsidRPr="000206F5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350"/>
        <w:gridCol w:w="3420"/>
        <w:gridCol w:w="3060"/>
      </w:tblGrid>
      <w:tr w:rsidR="00301720" w:rsidRPr="000206F5" w:rsidTr="000625BC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Controle</w:t>
            </w:r>
          </w:p>
        </w:tc>
        <w:tc>
          <w:tcPr>
            <w:tcW w:w="135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342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3060" w:type="dxa"/>
            <w:shd w:val="clear" w:color="auto" w:fill="1F497D" w:themeFill="text2"/>
          </w:tcPr>
          <w:p w:rsidR="00301720" w:rsidRPr="000206F5" w:rsidRDefault="000E666C">
            <w:pPr>
              <w:pStyle w:val="Header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582C48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170" w:type="dxa"/>
          </w:tcPr>
          <w:p w:rsidR="00301720" w:rsidRPr="000206F5" w:rsidRDefault="00582C48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350" w:type="dxa"/>
          </w:tcPr>
          <w:p w:rsidR="00301720" w:rsidRPr="000206F5" w:rsidRDefault="00582C48" w:rsidP="00582C48">
            <w:pPr>
              <w:pStyle w:val="Header"/>
              <w:jc w:val="center"/>
              <w:rPr>
                <w:lang w:val="pt-BR"/>
              </w:rPr>
            </w:pPr>
            <w:r>
              <w:rPr>
                <w:lang w:val="pt-BR"/>
              </w:rPr>
              <w:t>11</w:t>
            </w:r>
            <w:r w:rsidR="000E666C" w:rsidRPr="000206F5">
              <w:rPr>
                <w:lang w:val="pt-BR"/>
              </w:rPr>
              <w:t>/</w:t>
            </w:r>
            <w:r>
              <w:rPr>
                <w:lang w:val="pt-BR"/>
              </w:rPr>
              <w:t>03</w:t>
            </w:r>
            <w:r w:rsidR="000E666C" w:rsidRPr="000206F5">
              <w:rPr>
                <w:lang w:val="pt-BR"/>
              </w:rPr>
              <w:t>/</w:t>
            </w:r>
            <w:r>
              <w:rPr>
                <w:lang w:val="pt-BR"/>
              </w:rPr>
              <w:t>15</w:t>
            </w:r>
          </w:p>
        </w:tc>
        <w:tc>
          <w:tcPr>
            <w:tcW w:w="3420" w:type="dxa"/>
          </w:tcPr>
          <w:p w:rsidR="00301720" w:rsidRPr="000206F5" w:rsidRDefault="00582C48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Preenchimento do documento</w:t>
            </w:r>
          </w:p>
        </w:tc>
        <w:tc>
          <w:tcPr>
            <w:tcW w:w="3060" w:type="dxa"/>
          </w:tcPr>
          <w:p w:rsidR="00301720" w:rsidRPr="000206F5" w:rsidRDefault="00582C48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José Luiz A. Gomes Jr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Header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Header"/>
              <w:rPr>
                <w:lang w:val="pt-BR"/>
              </w:rPr>
            </w:pPr>
          </w:p>
        </w:tc>
      </w:tr>
    </w:tbl>
    <w:p w:rsidR="00301720" w:rsidRPr="000206F5" w:rsidRDefault="00301720">
      <w:pPr>
        <w:jc w:val="center"/>
        <w:rPr>
          <w:lang w:val="pt-BR"/>
        </w:rPr>
      </w:pPr>
    </w:p>
    <w:p w:rsidR="00301720" w:rsidRPr="000206F5" w:rsidRDefault="000E666C" w:rsidP="000625BC">
      <w:pPr>
        <w:pStyle w:val="Heading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0" w:name="_Toc29264751"/>
      <w:bookmarkStart w:id="1" w:name="_Toc31701056"/>
      <w:bookmarkStart w:id="2" w:name="_Toc32203817"/>
      <w:bookmarkStart w:id="3" w:name="_Toc49737849"/>
      <w:r w:rsidRPr="000206F5">
        <w:rPr>
          <w:lang w:val="pt-BR"/>
        </w:rPr>
        <w:t>Introdução</w:t>
      </w:r>
      <w:bookmarkEnd w:id="0"/>
      <w:bookmarkEnd w:id="1"/>
      <w:bookmarkEnd w:id="2"/>
      <w:bookmarkEnd w:id="3"/>
    </w:p>
    <w:p w:rsidR="00301720" w:rsidRPr="000206F5" w:rsidRDefault="00301720">
      <w:pPr>
        <w:rPr>
          <w:color w:val="0000FF"/>
          <w:lang w:val="pt-BR"/>
        </w:rPr>
      </w:pPr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4" w:name="_Toc49737850"/>
      <w:r w:rsidRPr="000206F5">
        <w:rPr>
          <w:lang w:val="pt-BR"/>
        </w:rPr>
        <w:t>Objetivo do Documento</w:t>
      </w:r>
      <w:bookmarkEnd w:id="4"/>
    </w:p>
    <w:p w:rsidR="007E111D" w:rsidRPr="007E111D" w:rsidRDefault="000E666C">
      <w:pPr>
        <w:pStyle w:val="BodyText3"/>
        <w:rPr>
          <w:color w:val="auto"/>
        </w:rPr>
      </w:pPr>
      <w:r w:rsidRPr="007E111D">
        <w:rPr>
          <w:rFonts w:ascii="Helvetica" w:hAnsi="Helvetica"/>
          <w:color w:val="auto"/>
        </w:rPr>
        <w:t>A finalidade deste documento é coletar e definir as necessidades do Cliente e as características do Projeto de Software desejado, descritas em alto nível, focando o negócio sob a perspectiva do Cliente. Neste documento está descrito “o quê” o Cliente necessita e, a descrição do problema a ser resolvido. Em nenhum momento este documento descreverá “como” estas necessidades serão atendidas</w:t>
      </w:r>
      <w:r w:rsidRPr="007E111D">
        <w:rPr>
          <w:color w:val="auto"/>
        </w:rPr>
        <w:t>.</w:t>
      </w:r>
    </w:p>
    <w:p w:rsidR="00301720" w:rsidRPr="000206F5" w:rsidRDefault="00301720">
      <w:pPr>
        <w:rPr>
          <w:rFonts w:ascii="Arial Unicode MS" w:hAnsi="Arial Unicode MS"/>
          <w:vanish/>
          <w:sz w:val="24"/>
          <w:lang w:val="pt-BR"/>
        </w:rPr>
      </w:pPr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>
      <w:pPr>
        <w:pStyle w:val="Heading2"/>
        <w:ind w:left="431" w:hanging="431"/>
        <w:rPr>
          <w:lang w:val="pt-BR"/>
        </w:rPr>
      </w:pPr>
      <w:bookmarkStart w:id="5" w:name="_Toc29264755"/>
      <w:bookmarkStart w:id="6" w:name="_Toc31701060"/>
      <w:bookmarkStart w:id="7" w:name="_Toc32203821"/>
      <w:bookmarkStart w:id="8" w:name="_Toc32203942"/>
      <w:bookmarkStart w:id="9" w:name="_Toc49737852"/>
      <w:r w:rsidRPr="000206F5">
        <w:rPr>
          <w:lang w:val="pt-BR"/>
        </w:rPr>
        <w:t>Referências</w:t>
      </w:r>
      <w:bookmarkEnd w:id="5"/>
      <w:bookmarkEnd w:id="6"/>
      <w:bookmarkEnd w:id="7"/>
      <w:bookmarkEnd w:id="8"/>
      <w:bookmarkEnd w:id="9"/>
    </w:p>
    <w:p w:rsidR="00301720" w:rsidRDefault="007E111D">
      <w:pPr>
        <w:pStyle w:val="BodyText"/>
        <w:rPr>
          <w:color w:val="auto"/>
          <w:lang w:val="pt-BR"/>
        </w:rPr>
      </w:pPr>
      <w:r>
        <w:rPr>
          <w:color w:val="auto"/>
          <w:lang w:val="pt-BR"/>
        </w:rPr>
        <w:t>Sistema de Registro Eletrônico de Ponto – SREP – Portaria MTE 1.510/2009</w:t>
      </w:r>
    </w:p>
    <w:p w:rsidR="007E111D" w:rsidRPr="000206F5" w:rsidRDefault="007E111D">
      <w:pPr>
        <w:pStyle w:val="BodyText"/>
        <w:rPr>
          <w:color w:val="auto"/>
          <w:lang w:val="pt-BR"/>
        </w:rPr>
      </w:pPr>
      <w:r w:rsidRPr="007E111D">
        <w:rPr>
          <w:color w:val="auto"/>
          <w:lang w:val="pt-BR"/>
        </w:rPr>
        <w:t>http://portal.mte.gov.br/data/files/8A7C812D32DC09BB0132DFC3C79E1478/info_empregador.pdf</w:t>
      </w:r>
    </w:p>
    <w:p w:rsidR="00301720" w:rsidRPr="000206F5" w:rsidRDefault="00301720">
      <w:pPr>
        <w:pStyle w:val="Comentarios"/>
        <w:rPr>
          <w:i w:val="0"/>
          <w:color w:val="auto"/>
          <w:sz w:val="22"/>
        </w:rPr>
      </w:pPr>
    </w:p>
    <w:p w:rsidR="00301720" w:rsidRPr="00E3678D" w:rsidRDefault="000E666C" w:rsidP="00E3678D">
      <w:pPr>
        <w:pStyle w:val="Heading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0" w:name="_Toc28671944"/>
      <w:bookmarkStart w:id="11" w:name="_Toc28671990"/>
      <w:bookmarkStart w:id="12" w:name="_Toc29264756"/>
      <w:bookmarkStart w:id="13" w:name="_Toc31701061"/>
      <w:bookmarkStart w:id="14" w:name="_Toc32203822"/>
      <w:bookmarkStart w:id="15" w:name="_Toc49737853"/>
      <w:r w:rsidRPr="000206F5">
        <w:rPr>
          <w:lang w:val="pt-BR"/>
        </w:rPr>
        <w:t>Partes Envolvidas</w:t>
      </w:r>
      <w:bookmarkEnd w:id="10"/>
      <w:bookmarkEnd w:id="11"/>
      <w:bookmarkEnd w:id="12"/>
      <w:bookmarkEnd w:id="13"/>
      <w:bookmarkEnd w:id="14"/>
      <w:r w:rsidRPr="000206F5">
        <w:rPr>
          <w:lang w:val="pt-BR"/>
        </w:rPr>
        <w:t xml:space="preserve"> e Usuários</w:t>
      </w:r>
      <w:bookmarkEnd w:id="15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608"/>
        <w:gridCol w:w="5220"/>
      </w:tblGrid>
      <w:tr w:rsidR="00301720" w:rsidRPr="000206F5">
        <w:tc>
          <w:tcPr>
            <w:tcW w:w="2072" w:type="dxa"/>
            <w:shd w:val="pct10" w:color="000000" w:fill="FFFFFF"/>
          </w:tcPr>
          <w:p w:rsidR="00301720" w:rsidRPr="000206F5" w:rsidRDefault="000E666C">
            <w:pPr>
              <w:pStyle w:val="Header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shd w:val="pct10" w:color="000000" w:fill="FFFFFF"/>
          </w:tcPr>
          <w:p w:rsidR="00301720" w:rsidRPr="000206F5" w:rsidRDefault="000E666C">
            <w:pPr>
              <w:pStyle w:val="Header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301720" w:rsidRPr="000206F5" w:rsidRDefault="000E666C">
            <w:pPr>
              <w:pStyle w:val="Header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Responsabilidades</w:t>
            </w:r>
          </w:p>
        </w:tc>
      </w:tr>
      <w:tr w:rsidR="00301720" w:rsidRPr="000206F5">
        <w:tc>
          <w:tcPr>
            <w:tcW w:w="2072" w:type="dxa"/>
          </w:tcPr>
          <w:p w:rsidR="00301720" w:rsidRPr="00E3678D" w:rsidRDefault="007E111D">
            <w:pPr>
              <w:pStyle w:val="Header"/>
              <w:rPr>
                <w:lang w:val="pt-BR"/>
              </w:rPr>
            </w:pPr>
            <w:r w:rsidRPr="00E3678D">
              <w:rPr>
                <w:lang w:val="pt-BR"/>
              </w:rPr>
              <w:t>Funcionário</w:t>
            </w:r>
          </w:p>
        </w:tc>
        <w:tc>
          <w:tcPr>
            <w:tcW w:w="2608" w:type="dxa"/>
          </w:tcPr>
          <w:p w:rsidR="00301720" w:rsidRPr="00E3678D" w:rsidRDefault="007E111D">
            <w:pPr>
              <w:pStyle w:val="Header"/>
              <w:jc w:val="left"/>
              <w:rPr>
                <w:lang w:val="pt-BR"/>
              </w:rPr>
            </w:pPr>
            <w:r w:rsidRPr="00E3678D">
              <w:rPr>
                <w:lang w:val="pt-BR"/>
              </w:rPr>
              <w:t>Utilizador do sistema</w:t>
            </w:r>
          </w:p>
        </w:tc>
        <w:tc>
          <w:tcPr>
            <w:tcW w:w="5220" w:type="dxa"/>
          </w:tcPr>
          <w:p w:rsidR="00301720" w:rsidRPr="00E3678D" w:rsidRDefault="007E111D" w:rsidP="007E111D">
            <w:pPr>
              <w:pStyle w:val="Header"/>
              <w:jc w:val="left"/>
              <w:rPr>
                <w:lang w:val="pt-BR"/>
              </w:rPr>
            </w:pPr>
            <w:r w:rsidRPr="00E3678D">
              <w:rPr>
                <w:lang w:val="pt-BR"/>
              </w:rPr>
              <w:t>Utilizar o sistema para registrar seus horários de trabalhos e consultar relatórios.</w:t>
            </w:r>
          </w:p>
        </w:tc>
      </w:tr>
      <w:tr w:rsidR="00F564DA" w:rsidRPr="000206F5">
        <w:tc>
          <w:tcPr>
            <w:tcW w:w="2072" w:type="dxa"/>
          </w:tcPr>
          <w:p w:rsidR="00F564DA" w:rsidRPr="00E3678D" w:rsidRDefault="00F564DA">
            <w:pPr>
              <w:pStyle w:val="Header"/>
              <w:rPr>
                <w:lang w:val="pt-BR"/>
              </w:rPr>
            </w:pPr>
            <w:r>
              <w:rPr>
                <w:lang w:val="pt-BR"/>
              </w:rPr>
              <w:t>Supervisores</w:t>
            </w:r>
          </w:p>
        </w:tc>
        <w:tc>
          <w:tcPr>
            <w:tcW w:w="2608" w:type="dxa"/>
          </w:tcPr>
          <w:p w:rsidR="00F564DA" w:rsidRPr="00E3678D" w:rsidRDefault="00F564DA">
            <w:pPr>
              <w:pStyle w:val="Header"/>
              <w:jc w:val="left"/>
              <w:rPr>
                <w:lang w:val="pt-BR"/>
              </w:rPr>
            </w:pPr>
            <w:r>
              <w:rPr>
                <w:lang w:val="pt-BR"/>
              </w:rPr>
              <w:t>Utilizador do sistema</w:t>
            </w:r>
          </w:p>
        </w:tc>
        <w:tc>
          <w:tcPr>
            <w:tcW w:w="5220" w:type="dxa"/>
          </w:tcPr>
          <w:p w:rsidR="00F564DA" w:rsidRPr="00E3678D" w:rsidRDefault="00F564DA" w:rsidP="00F564DA">
            <w:pPr>
              <w:pStyle w:val="Header"/>
              <w:jc w:val="left"/>
              <w:rPr>
                <w:lang w:val="pt-BR"/>
              </w:rPr>
            </w:pPr>
            <w:r>
              <w:rPr>
                <w:lang w:val="pt-BR"/>
              </w:rPr>
              <w:t>Cadastrar funcionários no sistema, configurar onde o funcionário trabalhará por um determinado período e gerar relatórios.</w:t>
            </w:r>
          </w:p>
        </w:tc>
      </w:tr>
      <w:tr w:rsidR="00301720" w:rsidRPr="000206F5">
        <w:tc>
          <w:tcPr>
            <w:tcW w:w="2072" w:type="dxa"/>
          </w:tcPr>
          <w:p w:rsidR="00301720" w:rsidRPr="00E3678D" w:rsidRDefault="007E111D">
            <w:pPr>
              <w:pStyle w:val="Header"/>
              <w:rPr>
                <w:lang w:val="pt-BR"/>
              </w:rPr>
            </w:pPr>
            <w:r w:rsidRPr="00E3678D">
              <w:rPr>
                <w:lang w:val="pt-BR"/>
              </w:rPr>
              <w:t>Recursos Humanos</w:t>
            </w:r>
          </w:p>
        </w:tc>
        <w:tc>
          <w:tcPr>
            <w:tcW w:w="2608" w:type="dxa"/>
          </w:tcPr>
          <w:p w:rsidR="00301720" w:rsidRPr="00E3678D" w:rsidRDefault="007E111D">
            <w:pPr>
              <w:pStyle w:val="Header"/>
              <w:jc w:val="left"/>
              <w:rPr>
                <w:lang w:val="pt-BR"/>
              </w:rPr>
            </w:pPr>
            <w:r w:rsidRPr="00E3678D">
              <w:rPr>
                <w:lang w:val="pt-BR"/>
              </w:rPr>
              <w:t>Utilizador do sistema</w:t>
            </w:r>
          </w:p>
        </w:tc>
        <w:tc>
          <w:tcPr>
            <w:tcW w:w="5220" w:type="dxa"/>
          </w:tcPr>
          <w:p w:rsidR="00301720" w:rsidRPr="00E3678D" w:rsidRDefault="007E111D" w:rsidP="00F564DA">
            <w:pPr>
              <w:pStyle w:val="Header"/>
              <w:jc w:val="left"/>
              <w:rPr>
                <w:lang w:val="pt-BR"/>
              </w:rPr>
            </w:pPr>
            <w:r w:rsidRPr="00E3678D">
              <w:rPr>
                <w:lang w:val="pt-BR"/>
              </w:rPr>
              <w:t xml:space="preserve">Cadastrar funcionários no sistema, </w:t>
            </w:r>
            <w:r w:rsidR="00F564DA">
              <w:rPr>
                <w:lang w:val="pt-BR"/>
              </w:rPr>
              <w:t>configurar hierarquia</w:t>
            </w:r>
            <w:r w:rsidRPr="00E3678D">
              <w:rPr>
                <w:lang w:val="pt-BR"/>
              </w:rPr>
              <w:t xml:space="preserve"> e gerar relatórios.</w:t>
            </w:r>
          </w:p>
        </w:tc>
      </w:tr>
      <w:tr w:rsidR="00301720" w:rsidRPr="000206F5">
        <w:tc>
          <w:tcPr>
            <w:tcW w:w="2072" w:type="dxa"/>
          </w:tcPr>
          <w:p w:rsidR="00301720" w:rsidRPr="00E3678D" w:rsidRDefault="007E111D">
            <w:pPr>
              <w:pStyle w:val="Header"/>
              <w:rPr>
                <w:lang w:val="pt-BR"/>
              </w:rPr>
            </w:pPr>
            <w:r w:rsidRPr="00E3678D">
              <w:rPr>
                <w:lang w:val="pt-BR"/>
              </w:rPr>
              <w:lastRenderedPageBreak/>
              <w:t>José Luiz Albernaz Gomes Junior</w:t>
            </w:r>
          </w:p>
        </w:tc>
        <w:tc>
          <w:tcPr>
            <w:tcW w:w="2608" w:type="dxa"/>
          </w:tcPr>
          <w:p w:rsidR="00301720" w:rsidRPr="00E3678D" w:rsidRDefault="007E111D">
            <w:pPr>
              <w:pStyle w:val="Header"/>
              <w:jc w:val="left"/>
              <w:rPr>
                <w:lang w:val="pt-BR"/>
              </w:rPr>
            </w:pPr>
            <w:r w:rsidRPr="00E3678D">
              <w:rPr>
                <w:lang w:val="pt-BR"/>
              </w:rPr>
              <w:t>Desenvolvedor e responsável pelo projeto</w:t>
            </w:r>
          </w:p>
        </w:tc>
        <w:tc>
          <w:tcPr>
            <w:tcW w:w="5220" w:type="dxa"/>
          </w:tcPr>
          <w:p w:rsidR="00301720" w:rsidRPr="00E3678D" w:rsidRDefault="000E666C">
            <w:pPr>
              <w:pStyle w:val="Header"/>
              <w:rPr>
                <w:lang w:val="pt-BR"/>
              </w:rPr>
            </w:pPr>
            <w:r w:rsidRPr="00E3678D">
              <w:rPr>
                <w:lang w:val="pt-BR"/>
              </w:rPr>
              <w:t xml:space="preserve">Fornecer informações pertinentes aos </w:t>
            </w:r>
            <w:r w:rsidR="003C79D9" w:rsidRPr="00E3678D">
              <w:rPr>
                <w:lang w:val="pt-BR"/>
              </w:rPr>
              <w:t>demais envolvidos</w:t>
            </w:r>
            <w:r w:rsidRPr="00E3678D">
              <w:rPr>
                <w:lang w:val="pt-BR"/>
              </w:rPr>
              <w:t>;</w:t>
            </w:r>
          </w:p>
          <w:p w:rsidR="00301720" w:rsidRPr="00E3678D" w:rsidRDefault="000E666C">
            <w:pPr>
              <w:pStyle w:val="Header"/>
              <w:rPr>
                <w:lang w:val="pt-BR"/>
              </w:rPr>
            </w:pPr>
            <w:r w:rsidRPr="00E3678D">
              <w:rPr>
                <w:lang w:val="pt-BR"/>
              </w:rPr>
              <w:t>Suportar a equipe de projeto no detalhamento e validação das funcionalidades e requisitos;</w:t>
            </w:r>
          </w:p>
          <w:p w:rsidR="00301720" w:rsidRPr="00E3678D" w:rsidRDefault="000E666C">
            <w:pPr>
              <w:pStyle w:val="InfoBlue0"/>
              <w:rPr>
                <w:rFonts w:ascii="Arial" w:hAnsi="Arial"/>
                <w:color w:val="auto"/>
                <w:sz w:val="22"/>
                <w:lang w:eastAsia="pt-BR"/>
              </w:rPr>
            </w:pPr>
            <w:r w:rsidRPr="00E3678D">
              <w:rPr>
                <w:rFonts w:ascii="Arial" w:hAnsi="Arial"/>
                <w:color w:val="auto"/>
                <w:sz w:val="22"/>
                <w:lang w:eastAsia="pt-BR"/>
              </w:rPr>
              <w:t>Validar funcionalidades da aplicação;</w:t>
            </w:r>
          </w:p>
          <w:p w:rsidR="00301720" w:rsidRPr="00E3678D" w:rsidRDefault="000E666C">
            <w:pPr>
              <w:pStyle w:val="Header"/>
              <w:rPr>
                <w:lang w:val="pt-BR"/>
              </w:rPr>
            </w:pPr>
            <w:r w:rsidRPr="00E3678D">
              <w:rPr>
                <w:sz w:val="20"/>
                <w:lang w:val="pt-BR"/>
              </w:rPr>
              <w:t>Validar a solução apresentada e f</w:t>
            </w:r>
            <w:r w:rsidRPr="00E3678D">
              <w:rPr>
                <w:lang w:val="pt-BR"/>
              </w:rPr>
              <w:t>ornecer o aceite final do projeto;</w:t>
            </w:r>
          </w:p>
          <w:p w:rsidR="00301720" w:rsidRPr="00E3678D" w:rsidRDefault="000E666C">
            <w:pPr>
              <w:pStyle w:val="BodyText"/>
              <w:rPr>
                <w:color w:val="auto"/>
                <w:lang w:val="pt-BR"/>
              </w:rPr>
            </w:pPr>
            <w:r w:rsidRPr="00E3678D">
              <w:rPr>
                <w:color w:val="auto"/>
                <w:lang w:val="pt-BR"/>
              </w:rPr>
              <w:t>Fornecer informações relacionadas à parte operacional do sistema;</w:t>
            </w:r>
          </w:p>
          <w:p w:rsidR="00301720" w:rsidRPr="00E3678D" w:rsidRDefault="000E666C">
            <w:pPr>
              <w:pStyle w:val="BodyText"/>
              <w:rPr>
                <w:color w:val="auto"/>
                <w:lang w:val="pt-BR"/>
              </w:rPr>
            </w:pPr>
            <w:r w:rsidRPr="00E3678D">
              <w:rPr>
                <w:color w:val="auto"/>
                <w:lang w:val="pt-BR"/>
              </w:rPr>
              <w:t>Validar protótipo da solução e e</w:t>
            </w:r>
            <w:r w:rsidRPr="00E3678D">
              <w:rPr>
                <w:color w:val="auto"/>
                <w:sz w:val="20"/>
                <w:lang w:val="pt-BR"/>
              </w:rPr>
              <w:t>fetuar testes de aceitação;</w:t>
            </w:r>
          </w:p>
          <w:p w:rsidR="00301720" w:rsidRPr="00E3678D" w:rsidRDefault="000E666C">
            <w:pPr>
              <w:pStyle w:val="Header"/>
              <w:rPr>
                <w:lang w:val="pt-BR"/>
              </w:rPr>
            </w:pPr>
            <w:r w:rsidRPr="00E3678D">
              <w:rPr>
                <w:lang w:val="pt-BR"/>
              </w:rPr>
              <w:t>Prover treinamento para os usuários finais.</w:t>
            </w:r>
          </w:p>
          <w:p w:rsidR="003C79D9" w:rsidRPr="00E3678D" w:rsidRDefault="003C79D9">
            <w:pPr>
              <w:pStyle w:val="Header"/>
              <w:rPr>
                <w:lang w:val="pt-BR"/>
              </w:rPr>
            </w:pPr>
            <w:r w:rsidRPr="00E3678D">
              <w:rPr>
                <w:lang w:val="pt-BR"/>
              </w:rPr>
              <w:t>Servir como facilitador, perante o Cliente e equipe do projeto, na resolução de conflitos durante a execução do projeto.</w:t>
            </w:r>
          </w:p>
        </w:tc>
      </w:tr>
    </w:tbl>
    <w:p w:rsidR="00301720" w:rsidRPr="000206F5" w:rsidRDefault="000E666C" w:rsidP="000E666C">
      <w:pPr>
        <w:pStyle w:val="Heading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6" w:name="_Toc49737854"/>
      <w:r w:rsidRPr="000206F5">
        <w:rPr>
          <w:lang w:val="pt-BR"/>
        </w:rPr>
        <w:t>Posicionamento</w:t>
      </w:r>
      <w:bookmarkEnd w:id="16"/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17" w:name="_Toc31701064"/>
      <w:bookmarkStart w:id="18" w:name="_Toc32203825"/>
      <w:bookmarkStart w:id="19" w:name="_Toc47404348"/>
      <w:bookmarkStart w:id="20" w:name="_Toc49737855"/>
      <w:r w:rsidRPr="000206F5">
        <w:rPr>
          <w:lang w:val="pt-BR"/>
        </w:rPr>
        <w:t>Sentença do Problema</w:t>
      </w:r>
      <w:bookmarkEnd w:id="17"/>
      <w:bookmarkEnd w:id="18"/>
      <w:bookmarkEnd w:id="19"/>
      <w:bookmarkEnd w:id="2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6660"/>
      </w:tblGrid>
      <w:tr w:rsidR="00301720" w:rsidRPr="000206F5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pStyle w:val="Heading4"/>
              <w:rPr>
                <w:lang w:val="pt-BR"/>
              </w:rPr>
            </w:pPr>
            <w:r w:rsidRPr="000206F5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301720" w:rsidRPr="00D6509C" w:rsidRDefault="00D6509C" w:rsidP="00D6509C">
            <w:pPr>
              <w:rPr>
                <w:color w:val="0000FF"/>
              </w:rPr>
            </w:pPr>
            <w:r>
              <w:t xml:space="preserve">Diversas empresas possuem funcionários que trabalham remoto e não podem registrar suas horas trabalhadas. Empresas com um número grande de funcionários e poucos dispositivos de ponto, causando transtorno na entrada e saída de funcionário. </w:t>
            </w:r>
          </w:p>
        </w:tc>
      </w:tr>
      <w:tr w:rsidR="00301720" w:rsidRPr="000206F5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301720" w:rsidRPr="00E3678D" w:rsidRDefault="00D6509C">
            <w:pPr>
              <w:rPr>
                <w:lang w:val="pt-BR"/>
              </w:rPr>
            </w:pPr>
            <w:r w:rsidRPr="00E3678D">
              <w:rPr>
                <w:lang w:val="pt-BR"/>
              </w:rPr>
              <w:t>Recursos Humanos e funcionários em geral.</w:t>
            </w: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</w:tcPr>
          <w:p w:rsidR="00301720" w:rsidRPr="00E3678D" w:rsidRDefault="00D6509C">
            <w:pPr>
              <w:rPr>
                <w:lang w:val="pt-BR"/>
              </w:rPr>
            </w:pPr>
            <w:r w:rsidRPr="00E3678D">
              <w:rPr>
                <w:lang w:val="pt-BR"/>
              </w:rPr>
              <w:t>Falha na geração da folha de pagamento e conflito com funcionário.</w:t>
            </w: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Uma solução de sucesso permitiria</w:t>
            </w:r>
          </w:p>
        </w:tc>
        <w:tc>
          <w:tcPr>
            <w:tcW w:w="6660" w:type="dxa"/>
          </w:tcPr>
          <w:p w:rsidR="00301720" w:rsidRPr="00D6509C" w:rsidRDefault="00D6509C">
            <w:r>
              <w:rPr>
                <w:lang w:val="pt-BR"/>
              </w:rPr>
              <w:t>C</w:t>
            </w:r>
            <w:r>
              <w:t>ontrole de ponto mobile agilizaria esse processo, seria mais prático para o funcionário e diminuiria custos da empresa com dispositivos de ponto fixo.</w:t>
            </w:r>
          </w:p>
        </w:tc>
      </w:tr>
    </w:tbl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  <w:bookmarkStart w:id="21" w:name="_Toc29264759"/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22" w:name="_Toc29264760"/>
      <w:bookmarkStart w:id="23" w:name="_Toc31701066"/>
      <w:bookmarkStart w:id="24" w:name="_Toc32203827"/>
      <w:bookmarkStart w:id="25" w:name="_Toc47404350"/>
      <w:bookmarkStart w:id="26" w:name="_Toc49737856"/>
      <w:r w:rsidRPr="000206F5">
        <w:rPr>
          <w:lang w:val="pt-BR"/>
        </w:rPr>
        <w:t>Visão da Situação Atual</w:t>
      </w:r>
      <w:bookmarkEnd w:id="22"/>
      <w:bookmarkEnd w:id="23"/>
      <w:bookmarkEnd w:id="24"/>
      <w:bookmarkEnd w:id="25"/>
      <w:bookmarkEnd w:id="26"/>
    </w:p>
    <w:p w:rsidR="00301720" w:rsidRPr="00E3678D" w:rsidRDefault="00D6509C">
      <w:pPr>
        <w:pStyle w:val="BodyText"/>
        <w:rPr>
          <w:color w:val="auto"/>
          <w:lang w:val="pt-BR"/>
        </w:rPr>
      </w:pPr>
      <w:r w:rsidRPr="00E3678D">
        <w:rPr>
          <w:color w:val="auto"/>
          <w:lang w:val="pt-BR"/>
        </w:rPr>
        <w:t>Atualmente é utilizado dispositivo de ponto fixo, onde o funcionário precisa está no mesmo local do dispositivo para efetuar o registro de ponto. Quando ocorre do funcionário estar alocado em cliente, é gerado pelo funcionário uma planilha de horas trabalhadas e passado para o setor de Recursos Humanos.</w:t>
      </w:r>
    </w:p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</w:p>
    <w:p w:rsidR="00301720" w:rsidRPr="000206F5" w:rsidRDefault="000E666C" w:rsidP="000E666C">
      <w:pPr>
        <w:pStyle w:val="Heading2"/>
        <w:numPr>
          <w:ilvl w:val="1"/>
          <w:numId w:val="1"/>
        </w:numPr>
        <w:ind w:left="431" w:hanging="431"/>
        <w:rPr>
          <w:lang w:val="pt-BR"/>
        </w:rPr>
      </w:pPr>
      <w:bookmarkStart w:id="27" w:name="_Toc31701065"/>
      <w:bookmarkStart w:id="28" w:name="_Toc32203826"/>
      <w:bookmarkStart w:id="29" w:name="_Toc49737857"/>
      <w:r w:rsidRPr="000206F5">
        <w:rPr>
          <w:lang w:val="pt-BR"/>
        </w:rPr>
        <w:t>Necessidades dos Envolvidos</w:t>
      </w:r>
      <w:bookmarkEnd w:id="21"/>
      <w:bookmarkEnd w:id="27"/>
      <w:bookmarkEnd w:id="28"/>
      <w:bookmarkEnd w:id="29"/>
    </w:p>
    <w:p w:rsidR="00301720" w:rsidRPr="00E3678D" w:rsidRDefault="00E3678D">
      <w:pPr>
        <w:rPr>
          <w:lang w:val="pt-BR"/>
        </w:rPr>
      </w:pPr>
      <w:r w:rsidRPr="00E3678D">
        <w:rPr>
          <w:lang w:val="pt-BR"/>
        </w:rPr>
        <w:t>Recursos Humanos</w:t>
      </w:r>
      <w:r w:rsidR="000E666C" w:rsidRPr="00E3678D">
        <w:rPr>
          <w:lang w:val="pt-BR"/>
        </w:rPr>
        <w:t>:</w:t>
      </w:r>
    </w:p>
    <w:p w:rsidR="00301720" w:rsidRPr="00E3678D" w:rsidRDefault="00E3678D" w:rsidP="000E666C">
      <w:pPr>
        <w:numPr>
          <w:ilvl w:val="0"/>
          <w:numId w:val="4"/>
        </w:numPr>
        <w:rPr>
          <w:lang w:val="pt-BR"/>
        </w:rPr>
      </w:pPr>
      <w:r w:rsidRPr="00E3678D">
        <w:rPr>
          <w:lang w:val="pt-BR"/>
        </w:rPr>
        <w:t>Uma solução que proporcione um melhor controle do funcionário quando o mesmo está trabalhando remoto. Garantindo que não ocorra falha no pagamento das horas trabalhadas.</w:t>
      </w:r>
    </w:p>
    <w:p w:rsidR="00301720" w:rsidRPr="00E3678D" w:rsidRDefault="00E3678D">
      <w:pPr>
        <w:rPr>
          <w:lang w:val="pt-BR"/>
        </w:rPr>
      </w:pPr>
      <w:r w:rsidRPr="00E3678D">
        <w:rPr>
          <w:lang w:val="pt-BR"/>
        </w:rPr>
        <w:t>Funcionários</w:t>
      </w:r>
      <w:r w:rsidR="00A018EE">
        <w:rPr>
          <w:lang w:val="pt-BR"/>
        </w:rPr>
        <w:t xml:space="preserve"> e S</w:t>
      </w:r>
      <w:bookmarkStart w:id="30" w:name="_GoBack"/>
      <w:bookmarkEnd w:id="30"/>
      <w:r w:rsidR="00A018EE">
        <w:rPr>
          <w:lang w:val="pt-BR"/>
        </w:rPr>
        <w:t>upervisores</w:t>
      </w:r>
      <w:r w:rsidRPr="00E3678D">
        <w:rPr>
          <w:lang w:val="pt-BR"/>
        </w:rPr>
        <w:t>:</w:t>
      </w:r>
    </w:p>
    <w:p w:rsidR="00301720" w:rsidRPr="00E3678D" w:rsidRDefault="00E3678D" w:rsidP="000E666C">
      <w:pPr>
        <w:numPr>
          <w:ilvl w:val="0"/>
          <w:numId w:val="5"/>
        </w:numPr>
        <w:rPr>
          <w:lang w:val="pt-BR"/>
        </w:rPr>
      </w:pPr>
      <w:r w:rsidRPr="00E3678D">
        <w:rPr>
          <w:lang w:val="pt-BR"/>
        </w:rPr>
        <w:t>Um solução que evite falha no pagamento de suas horas trabalhadas e que não deixe margem de desconfiança para o setor de Recursos Humanos sobre o horário cumprido.</w:t>
      </w:r>
    </w:p>
    <w:p w:rsidR="00301720" w:rsidRPr="00F564DA" w:rsidRDefault="000E666C" w:rsidP="00F564DA">
      <w:pPr>
        <w:pStyle w:val="Heading1"/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E3678D">
        <w:rPr>
          <w:lang w:val="pt-BR"/>
        </w:rPr>
        <w:t>Características funcionais</w:t>
      </w:r>
    </w:p>
    <w:p w:rsidR="000625BC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4.01 - Quem serão os usuários?</w:t>
      </w:r>
    </w:p>
    <w:p w:rsidR="000625BC" w:rsidRPr="000206F5" w:rsidRDefault="000625BC">
      <w:pPr>
        <w:pStyle w:val="BodyText"/>
        <w:spacing w:line="192" w:lineRule="auto"/>
        <w:rPr>
          <w:color w:val="auto"/>
          <w:lang w:val="pt-BR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9437"/>
      </w:tblGrid>
      <w:tr w:rsidR="000625BC" w:rsidRPr="000206F5" w:rsidTr="000625BC">
        <w:tc>
          <w:tcPr>
            <w:tcW w:w="9437" w:type="dxa"/>
          </w:tcPr>
          <w:p w:rsidR="000625BC" w:rsidRPr="000206F5" w:rsidRDefault="00F564DA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Recursos Humanos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F564DA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Funcionários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A6148A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Supervisores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BodyText"/>
              <w:spacing w:line="192" w:lineRule="auto"/>
              <w:rPr>
                <w:color w:val="auto"/>
                <w:lang w:val="pt-BR"/>
              </w:rPr>
            </w:pPr>
          </w:p>
        </w:tc>
      </w:tr>
    </w:tbl>
    <w:p w:rsidR="000625BC" w:rsidRPr="000206F5" w:rsidRDefault="000625BC">
      <w:pPr>
        <w:pStyle w:val="BodyText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4.02 - Qual a disponibilidade esperada?</w:t>
      </w:r>
      <w:r w:rsidRPr="000206F5">
        <w:rPr>
          <w:i/>
          <w:color w:val="auto"/>
          <w:lang w:val="pt-BR"/>
        </w:rPr>
        <w:t xml:space="preserve"> </w:t>
      </w:r>
    </w:p>
    <w:p w:rsidR="00301720" w:rsidRPr="000206F5" w:rsidRDefault="00301720">
      <w:pPr>
        <w:pStyle w:val="Header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Horário comercial. ( 8:00 as 19:00, Seg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Processamento Noturno (Batchs) . ( 18:00 às 7:00, Seg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582C4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Tempo integral. ( 24hs, 7 dias por semana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Somente Final de Semana (Sábado e Domingo)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È esperada uma utilização avulsa e  sob demanda.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4.03 - Quantos usuários são previstos ?   </w:t>
      </w:r>
    </w:p>
    <w:p w:rsidR="00301720" w:rsidRPr="000206F5" w:rsidRDefault="00301720">
      <w:pPr>
        <w:pStyle w:val="BodyText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582C48">
        <w:rPr>
          <w:b/>
          <w:sz w:val="28"/>
          <w:lang w:val="pt-BR"/>
        </w:rPr>
        <w:t xml:space="preserve">  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zero - 50.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582C4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51 a 100.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101 a 500.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501 a 1000.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acima de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 xml:space="preserve">4.05 - Como você qualifica a sua necessidade em relação aos sistemas existentes? 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lastRenderedPageBreak/>
        <w:tab/>
      </w:r>
      <w:r w:rsidRPr="000206F5">
        <w:rPr>
          <w:b/>
          <w:sz w:val="28"/>
          <w:lang w:val="pt-BR"/>
        </w:rPr>
        <w:t>(</w:t>
      </w:r>
      <w:r w:rsidR="00582C4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Uma melhoria do sistema existente.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substituição do sistema atual.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criação de um sistema.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aquisição de um programa de mercado.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que hoje é feito manualmente.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novo.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>4.06 - É prevista a utilização de informações históricas?</w:t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582C4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12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24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de mais de 24 meses.</w:t>
      </w:r>
    </w:p>
    <w:p w:rsidR="00301720" w:rsidRPr="000206F5" w:rsidRDefault="00301720">
      <w:pPr>
        <w:spacing w:line="120" w:lineRule="auto"/>
        <w:rPr>
          <w:sz w:val="20"/>
          <w:lang w:val="pt-BR"/>
        </w:rPr>
      </w:pPr>
    </w:p>
    <w:p w:rsidR="00301720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4.08 - De que maneira os usuários farão uso desta solução</w:t>
      </w:r>
    </w:p>
    <w:p w:rsidR="00301720" w:rsidRPr="000206F5" w:rsidRDefault="000E666C">
      <w:pPr>
        <w:pStyle w:val="BodyText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  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Telefone.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582C4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Computadores locais.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582C4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Internet.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582C4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conexão Online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(notebook, Palm ou Celulares) com sincronismo periódico de informações.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ind w:left="163"/>
        <w:rPr>
          <w:i/>
          <w:color w:val="FF0000"/>
          <w:lang w:val="pt-BR"/>
        </w:rPr>
      </w:pPr>
      <w:r w:rsidRPr="000206F5">
        <w:rPr>
          <w:lang w:val="pt-BR"/>
        </w:rPr>
        <w:t xml:space="preserve">4.09 - Qual a previsão do número de páginas de relatórios impressas diariamente </w:t>
      </w:r>
      <w:r w:rsidR="000625BC" w:rsidRPr="000206F5">
        <w:rPr>
          <w:lang w:val="pt-BR"/>
        </w:rPr>
        <w:t>pela solução</w:t>
      </w:r>
      <w:r w:rsidRPr="000206F5">
        <w:rPr>
          <w:lang w:val="pt-BR"/>
        </w:rPr>
        <w:t>?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582C4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Não haverá impressão.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0 a 1000.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acima de 5000.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i/>
          <w:color w:val="008000"/>
          <w:lang w:val="pt-BR"/>
        </w:rPr>
      </w:pPr>
      <w:r w:rsidRPr="000206F5">
        <w:rPr>
          <w:lang w:val="pt-BR"/>
        </w:rPr>
        <w:t>4.11 - Que tratamento é esperado após a implementação?</w:t>
      </w: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  </w:t>
      </w:r>
    </w:p>
    <w:p w:rsidR="00301720" w:rsidRPr="000206F5" w:rsidRDefault="000E666C">
      <w:pPr>
        <w:spacing w:line="192" w:lineRule="auto"/>
        <w:rPr>
          <w:sz w:val="20"/>
          <w:lang w:val="pt-BR"/>
        </w:rPr>
      </w:pPr>
      <w:r w:rsidRPr="000206F5">
        <w:rPr>
          <w:i/>
          <w:color w:val="FF0000"/>
          <w:lang w:val="pt-BR"/>
        </w:rPr>
        <w:t>.</w:t>
      </w:r>
      <w:r w:rsidRPr="000206F5">
        <w:rPr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Suporte padrão. (Help Desk)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Atendimento e suporte por empresa terceira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  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Aplicação de responsabilidade dos usuários.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Pr="000206F5">
        <w:rPr>
          <w:b/>
          <w:sz w:val="28"/>
          <w:lang w:val="pt-BR"/>
        </w:rPr>
        <w:t>(</w:t>
      </w:r>
      <w:r w:rsidR="00582C48">
        <w:rPr>
          <w:b/>
          <w:sz w:val="28"/>
          <w:lang w:val="pt-BR"/>
        </w:rPr>
        <w:t>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 haverá necessidade de suporte.</w:t>
      </w:r>
    </w:p>
    <w:p w:rsidR="00301720" w:rsidRPr="000206F5" w:rsidRDefault="00301720">
      <w:pPr>
        <w:ind w:left="57"/>
        <w:rPr>
          <w:color w:val="0000FF"/>
          <w:lang w:val="pt-BR"/>
        </w:rPr>
      </w:pPr>
    </w:p>
    <w:p w:rsidR="00301720" w:rsidRPr="000206F5" w:rsidRDefault="000E666C" w:rsidP="00B2404C">
      <w:pPr>
        <w:pStyle w:val="Heading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31" w:name="_Toc49737858"/>
      <w:r w:rsidRPr="000206F5">
        <w:rPr>
          <w:lang w:val="pt-BR"/>
        </w:rPr>
        <w:t>Premissas e Restrições</w:t>
      </w:r>
      <w:bookmarkEnd w:id="31"/>
    </w:p>
    <w:p w:rsidR="003536E6" w:rsidRPr="003536E6" w:rsidRDefault="000E666C" w:rsidP="003536E6">
      <w:pPr>
        <w:numPr>
          <w:ilvl w:val="0"/>
          <w:numId w:val="5"/>
        </w:numPr>
        <w:rPr>
          <w:lang w:val="pt-BR"/>
        </w:rPr>
      </w:pPr>
      <w:r w:rsidRPr="003536E6">
        <w:rPr>
          <w:b/>
          <w:lang w:val="pt-BR"/>
        </w:rPr>
        <w:t>Recursos e Prazos</w:t>
      </w:r>
    </w:p>
    <w:p w:rsidR="003536E6" w:rsidRPr="003536E6" w:rsidRDefault="003536E6" w:rsidP="003536E6">
      <w:pPr>
        <w:numPr>
          <w:ilvl w:val="0"/>
          <w:numId w:val="6"/>
        </w:numPr>
        <w:rPr>
          <w:lang w:val="pt-BR"/>
        </w:rPr>
      </w:pPr>
      <w:r w:rsidRPr="003536E6">
        <w:rPr>
          <w:lang w:val="pt-BR"/>
        </w:rPr>
        <w:t xml:space="preserve">O sistema </w:t>
      </w:r>
      <w:r w:rsidRPr="003536E6">
        <w:rPr>
          <w:lang w:val="pt-BR"/>
        </w:rPr>
        <w:t>deverá ser liberado até o final do semestre</w:t>
      </w:r>
      <w:r w:rsidRPr="003536E6">
        <w:rPr>
          <w:lang w:val="pt-BR"/>
        </w:rPr>
        <w:t>.</w:t>
      </w:r>
    </w:p>
    <w:p w:rsidR="00301720" w:rsidRPr="003536E6" w:rsidRDefault="000E666C" w:rsidP="000E666C">
      <w:pPr>
        <w:numPr>
          <w:ilvl w:val="0"/>
          <w:numId w:val="5"/>
        </w:numPr>
        <w:rPr>
          <w:b/>
          <w:lang w:val="pt-BR"/>
        </w:rPr>
      </w:pPr>
      <w:r w:rsidRPr="003536E6">
        <w:rPr>
          <w:b/>
          <w:lang w:val="pt-BR"/>
        </w:rPr>
        <w:t>Legal</w:t>
      </w:r>
    </w:p>
    <w:p w:rsidR="003536E6" w:rsidRPr="003536E6" w:rsidRDefault="003536E6" w:rsidP="003536E6">
      <w:pPr>
        <w:numPr>
          <w:ilvl w:val="0"/>
          <w:numId w:val="6"/>
        </w:numPr>
        <w:rPr>
          <w:lang w:val="pt-BR"/>
        </w:rPr>
      </w:pPr>
      <w:r w:rsidRPr="003536E6">
        <w:rPr>
          <w:lang w:val="pt-BR"/>
        </w:rPr>
        <w:lastRenderedPageBreak/>
        <w:t>Não há normas ou legislações que o software deverá seguir.</w:t>
      </w:r>
    </w:p>
    <w:p w:rsidR="00301720" w:rsidRPr="003536E6" w:rsidRDefault="000E666C" w:rsidP="003536E6">
      <w:pPr>
        <w:numPr>
          <w:ilvl w:val="0"/>
          <w:numId w:val="5"/>
        </w:numPr>
        <w:rPr>
          <w:b/>
          <w:lang w:val="pt-BR"/>
        </w:rPr>
      </w:pPr>
      <w:r w:rsidRPr="003536E6">
        <w:rPr>
          <w:b/>
          <w:lang w:val="pt-BR"/>
        </w:rPr>
        <w:t>Requisitos de projeto (segurança, performance, confiabilidade, usabilidade ou contingência, etc).</w:t>
      </w:r>
    </w:p>
    <w:p w:rsidR="00301720" w:rsidRPr="003536E6" w:rsidRDefault="000E666C" w:rsidP="000E666C">
      <w:pPr>
        <w:numPr>
          <w:ilvl w:val="0"/>
          <w:numId w:val="6"/>
        </w:numPr>
        <w:rPr>
          <w:lang w:val="pt-BR"/>
        </w:rPr>
      </w:pPr>
      <w:r w:rsidRPr="003536E6">
        <w:rPr>
          <w:lang w:val="pt-BR"/>
        </w:rPr>
        <w:t xml:space="preserve">O sistema deve ser instalado em um dispositivo móvel </w:t>
      </w:r>
      <w:r w:rsidR="00F564DA" w:rsidRPr="003536E6">
        <w:rPr>
          <w:lang w:val="pt-BR"/>
        </w:rPr>
        <w:t>que possua funcionalidade de geolocalização.</w:t>
      </w:r>
    </w:p>
    <w:p w:rsidR="003536E6" w:rsidRPr="003536E6" w:rsidRDefault="003536E6" w:rsidP="000E666C">
      <w:pPr>
        <w:numPr>
          <w:ilvl w:val="0"/>
          <w:numId w:val="6"/>
        </w:numPr>
        <w:rPr>
          <w:lang w:val="pt-BR"/>
        </w:rPr>
      </w:pPr>
      <w:r w:rsidRPr="003536E6">
        <w:rPr>
          <w:lang w:val="pt-BR"/>
        </w:rPr>
        <w:t xml:space="preserve">O sistema </w:t>
      </w:r>
      <w:r w:rsidRPr="003536E6">
        <w:rPr>
          <w:lang w:val="pt-BR"/>
        </w:rPr>
        <w:t>deve ser instalado em um dispositivo móvel com sistema operacional Android 2.2 ou superior.</w:t>
      </w:r>
    </w:p>
    <w:p w:rsidR="00301720" w:rsidRPr="003536E6" w:rsidRDefault="00F564DA" w:rsidP="000E666C">
      <w:pPr>
        <w:pStyle w:val="infoblue"/>
        <w:numPr>
          <w:ilvl w:val="0"/>
          <w:numId w:val="6"/>
        </w:numPr>
        <w:rPr>
          <w:rFonts w:ascii="Arial" w:hAnsi="Arial"/>
          <w:i w:val="0"/>
          <w:color w:val="auto"/>
        </w:rPr>
      </w:pPr>
      <w:r w:rsidRPr="003536E6">
        <w:rPr>
          <w:rFonts w:ascii="Arial" w:hAnsi="Arial"/>
          <w:i w:val="0"/>
          <w:color w:val="auto"/>
        </w:rPr>
        <w:t>O sistema deverá respeitar a hierarquia de</w:t>
      </w:r>
      <w:r w:rsidR="003536E6" w:rsidRPr="003536E6">
        <w:rPr>
          <w:rFonts w:ascii="Arial" w:hAnsi="Arial"/>
          <w:i w:val="0"/>
          <w:color w:val="auto"/>
        </w:rPr>
        <w:t xml:space="preserve"> Recursos Humanos, S</w:t>
      </w:r>
      <w:r w:rsidRPr="003536E6">
        <w:rPr>
          <w:rFonts w:ascii="Arial" w:hAnsi="Arial"/>
          <w:i w:val="0"/>
          <w:color w:val="auto"/>
        </w:rPr>
        <w:t xml:space="preserve">upervisores e </w:t>
      </w:r>
      <w:r w:rsidR="003536E6" w:rsidRPr="003536E6">
        <w:rPr>
          <w:rFonts w:ascii="Arial" w:hAnsi="Arial"/>
          <w:i w:val="0"/>
          <w:color w:val="auto"/>
        </w:rPr>
        <w:t>F</w:t>
      </w:r>
      <w:r w:rsidRPr="003536E6">
        <w:rPr>
          <w:rFonts w:ascii="Arial" w:hAnsi="Arial"/>
          <w:i w:val="0"/>
          <w:color w:val="auto"/>
        </w:rPr>
        <w:t xml:space="preserve">uncionários. </w:t>
      </w:r>
    </w:p>
    <w:p w:rsidR="007315CE" w:rsidRPr="003536E6" w:rsidRDefault="000E666C" w:rsidP="000E666C">
      <w:pPr>
        <w:pStyle w:val="infoblue"/>
        <w:numPr>
          <w:ilvl w:val="0"/>
          <w:numId w:val="6"/>
        </w:numPr>
        <w:rPr>
          <w:rFonts w:ascii="Arial" w:hAnsi="Arial"/>
          <w:i w:val="0"/>
          <w:color w:val="auto"/>
        </w:rPr>
      </w:pPr>
      <w:r w:rsidRPr="003536E6">
        <w:rPr>
          <w:rFonts w:ascii="Arial" w:hAnsi="Arial"/>
          <w:i w:val="0"/>
          <w:color w:val="auto"/>
        </w:rPr>
        <w:t xml:space="preserve">Todos </w:t>
      </w:r>
      <w:r w:rsidR="003536E6" w:rsidRPr="003536E6">
        <w:rPr>
          <w:rFonts w:ascii="Arial" w:hAnsi="Arial"/>
          <w:i w:val="0"/>
          <w:color w:val="auto"/>
        </w:rPr>
        <w:t>relatórios</w:t>
      </w:r>
      <w:r w:rsidRPr="003536E6">
        <w:rPr>
          <w:rFonts w:ascii="Arial" w:hAnsi="Arial"/>
          <w:i w:val="0"/>
          <w:color w:val="auto"/>
        </w:rPr>
        <w:t xml:space="preserve"> devem ter precisão </w:t>
      </w:r>
      <w:r w:rsidR="003536E6" w:rsidRPr="003536E6">
        <w:rPr>
          <w:rFonts w:ascii="Arial" w:hAnsi="Arial"/>
          <w:i w:val="0"/>
          <w:color w:val="auto"/>
        </w:rPr>
        <w:t>nos valores informados.</w:t>
      </w:r>
    </w:p>
    <w:sectPr w:rsidR="007315CE" w:rsidRPr="003536E6" w:rsidSect="00301720">
      <w:headerReference w:type="default" r:id="rId9"/>
      <w:footerReference w:type="default" r:id="rId10"/>
      <w:headerReference w:type="first" r:id="rId11"/>
      <w:pgSz w:w="12240" w:h="15840" w:code="1"/>
      <w:pgMar w:top="1440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177" w:rsidRDefault="00197177">
      <w:pPr>
        <w:spacing w:before="0" w:line="240" w:lineRule="auto"/>
      </w:pPr>
      <w:r>
        <w:separator/>
      </w:r>
    </w:p>
  </w:endnote>
  <w:endnote w:type="continuationSeparator" w:id="0">
    <w:p w:rsidR="00197177" w:rsidRDefault="001971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720" w:rsidRDefault="00794794" w:rsidP="00E74170">
    <w:pPr>
      <w:pStyle w:val="Footer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 w:rsidR="00E74170">
      <w:rPr>
        <w:sz w:val="20"/>
      </w:rPr>
      <w:tab/>
    </w:r>
    <w:r w:rsidR="000E666C">
      <w:rPr>
        <w:sz w:val="20"/>
      </w:rPr>
      <w:t xml:space="preserve">Página </w:t>
    </w:r>
    <w:r w:rsidR="00D167A3">
      <w:rPr>
        <w:rStyle w:val="PageNumber"/>
        <w:sz w:val="20"/>
      </w:rPr>
      <w:fldChar w:fldCharType="begin"/>
    </w:r>
    <w:r w:rsidR="000E666C">
      <w:rPr>
        <w:rStyle w:val="PageNumber"/>
        <w:sz w:val="20"/>
      </w:rPr>
      <w:instrText xml:space="preserve"> PAGE </w:instrText>
    </w:r>
    <w:r w:rsidR="00D167A3">
      <w:rPr>
        <w:rStyle w:val="PageNumber"/>
        <w:sz w:val="20"/>
      </w:rPr>
      <w:fldChar w:fldCharType="separate"/>
    </w:r>
    <w:r w:rsidR="00A018EE">
      <w:rPr>
        <w:rStyle w:val="PageNumber"/>
        <w:noProof/>
        <w:sz w:val="20"/>
      </w:rPr>
      <w:t>4</w:t>
    </w:r>
    <w:r w:rsidR="00D167A3">
      <w:rPr>
        <w:rStyle w:val="PageNumber"/>
        <w:sz w:val="20"/>
      </w:rPr>
      <w:fldChar w:fldCharType="end"/>
    </w:r>
    <w:r w:rsidR="000E666C">
      <w:rPr>
        <w:sz w:val="20"/>
      </w:rPr>
      <w:t xml:space="preserve"> de </w:t>
    </w:r>
    <w:r w:rsidR="00D167A3">
      <w:rPr>
        <w:rStyle w:val="PageNumber"/>
        <w:sz w:val="20"/>
      </w:rPr>
      <w:fldChar w:fldCharType="begin"/>
    </w:r>
    <w:r w:rsidR="000E666C">
      <w:rPr>
        <w:rStyle w:val="PageNumber"/>
        <w:sz w:val="20"/>
      </w:rPr>
      <w:instrText xml:space="preserve"> NUMPAGES </w:instrText>
    </w:r>
    <w:r w:rsidR="00D167A3">
      <w:rPr>
        <w:rStyle w:val="PageNumber"/>
        <w:sz w:val="20"/>
      </w:rPr>
      <w:fldChar w:fldCharType="separate"/>
    </w:r>
    <w:r w:rsidR="00A018EE">
      <w:rPr>
        <w:rStyle w:val="PageNumber"/>
        <w:noProof/>
        <w:sz w:val="20"/>
      </w:rPr>
      <w:t>6</w:t>
    </w:r>
    <w:r w:rsidR="00D167A3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177" w:rsidRDefault="00197177">
      <w:pPr>
        <w:spacing w:before="0" w:line="240" w:lineRule="auto"/>
      </w:pPr>
      <w:r>
        <w:separator/>
      </w:r>
    </w:p>
  </w:footnote>
  <w:footnote w:type="continuationSeparator" w:id="0">
    <w:p w:rsidR="00197177" w:rsidRDefault="001971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BC" w:rsidRDefault="00794794" w:rsidP="000625BC">
    <w:pPr>
      <w:pStyle w:val="Footer"/>
      <w:jc w:val="center"/>
      <w:rPr>
        <w:b/>
        <w:sz w:val="28"/>
      </w:rPr>
    </w:pPr>
    <w:r>
      <w:rPr>
        <w:noProof/>
        <w:lang w:val="pt-BR"/>
      </w:rPr>
      <w:drawing>
        <wp:anchor distT="0" distB="0" distL="114300" distR="114300" simplePos="0" relativeHeight="251659264" behindDoc="0" locked="0" layoutInCell="1" allowOverlap="1" wp14:anchorId="64893876" wp14:editId="7F4800FF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 de Necessidades</w:t>
    </w:r>
  </w:p>
  <w:p w:rsidR="000625BC" w:rsidRDefault="000625BC" w:rsidP="000625BC">
    <w:pPr>
      <w:pStyle w:val="Header"/>
    </w:pPr>
  </w:p>
  <w:p w:rsidR="00301720" w:rsidRDefault="00301720">
    <w:pPr>
      <w:pStyle w:val="Header"/>
      <w:spacing w:before="0" w:line="240" w:lineRule="auto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BC" w:rsidRDefault="00794794" w:rsidP="000625BC">
    <w:pPr>
      <w:pStyle w:val="Footer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8240" behindDoc="0" locked="0" layoutInCell="1" allowOverlap="1" wp14:anchorId="43A6BBCE" wp14:editId="6E7FAEDE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25D6">
      <w:rPr>
        <w:b/>
        <w:noProof/>
        <w:sz w:val="48"/>
        <w:szCs w:val="48"/>
      </w:rPr>
      <w:t>Visão</w:t>
    </w:r>
    <w:r w:rsidR="000625BC">
      <w:rPr>
        <w:b/>
        <w:noProof/>
        <w:sz w:val="48"/>
        <w:szCs w:val="48"/>
      </w:rPr>
      <w:t xml:space="preserve"> de </w:t>
    </w:r>
    <w:r w:rsidR="00F925D6">
      <w:rPr>
        <w:b/>
        <w:noProof/>
        <w:sz w:val="48"/>
        <w:szCs w:val="48"/>
      </w:rPr>
      <w:t>Necessidades</w:t>
    </w:r>
  </w:p>
  <w:p w:rsidR="000625BC" w:rsidRDefault="000625BC" w:rsidP="000625BC">
    <w:pPr>
      <w:pStyle w:val="Header"/>
    </w:pPr>
  </w:p>
  <w:p w:rsidR="00301720" w:rsidRDefault="003017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AA05E07"/>
    <w:multiLevelType w:val="multilevel"/>
    <w:tmpl w:val="CC2EAB7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7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0C0939"/>
    <w:multiLevelType w:val="hybridMultilevel"/>
    <w:tmpl w:val="EDA21264"/>
    <w:lvl w:ilvl="0" w:tplc="B32657CC">
      <w:start w:val="1"/>
      <w:numFmt w:val="bullet"/>
      <w:lvlText w:val=""/>
      <w:lvlJc w:val="left"/>
      <w:pPr>
        <w:tabs>
          <w:tab w:val="num" w:pos="477"/>
        </w:tabs>
        <w:ind w:left="400" w:hanging="283"/>
      </w:pPr>
      <w:rPr>
        <w:rFonts w:ascii="Symbol" w:hAnsi="Symbol" w:hint="default"/>
      </w:rPr>
    </w:lvl>
    <w:lvl w:ilvl="1" w:tplc="A5D2E4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C70BB8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C88FF4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7CE94B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3E027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112DF8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368EC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1D20C6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794"/>
    <w:rsid w:val="000206F5"/>
    <w:rsid w:val="000625BC"/>
    <w:rsid w:val="000E666C"/>
    <w:rsid w:val="00197177"/>
    <w:rsid w:val="002511C3"/>
    <w:rsid w:val="00301720"/>
    <w:rsid w:val="003536E6"/>
    <w:rsid w:val="00370CB8"/>
    <w:rsid w:val="003C79D9"/>
    <w:rsid w:val="00582C48"/>
    <w:rsid w:val="007315CE"/>
    <w:rsid w:val="0079463F"/>
    <w:rsid w:val="00794794"/>
    <w:rsid w:val="007E111D"/>
    <w:rsid w:val="00A018EE"/>
    <w:rsid w:val="00A6148A"/>
    <w:rsid w:val="00B2404C"/>
    <w:rsid w:val="00CE557A"/>
    <w:rsid w:val="00D167A3"/>
    <w:rsid w:val="00D6509C"/>
    <w:rsid w:val="00E3678D"/>
    <w:rsid w:val="00E74170"/>
    <w:rsid w:val="00F564DA"/>
    <w:rsid w:val="00F75EB4"/>
    <w:rsid w:val="00F9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Heading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Heading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1720"/>
  </w:style>
  <w:style w:type="paragraph" w:styleId="BodyTextIndent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BodyText">
    <w:name w:val="Body Text"/>
    <w:basedOn w:val="Normal"/>
    <w:semiHidden/>
    <w:rsid w:val="00301720"/>
    <w:rPr>
      <w:color w:val="0000FF"/>
    </w:rPr>
  </w:style>
  <w:style w:type="paragraph" w:styleId="TOC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TOC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semiHidden/>
    <w:rsid w:val="00301720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BodyText2">
    <w:name w:val="Body Text 2"/>
    <w:basedOn w:val="Normal"/>
    <w:semiHidden/>
    <w:rsid w:val="00301720"/>
    <w:rPr>
      <w:b/>
      <w:bCs/>
      <w:sz w:val="20"/>
    </w:rPr>
  </w:style>
  <w:style w:type="paragraph" w:styleId="BodyText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BodyText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BodyTextIndent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DocumentMap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BodyTextIndent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59"/>
    <w:rsid w:val="000625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Heading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Heading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Heading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Heading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017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301720"/>
  </w:style>
  <w:style w:type="paragraph" w:styleId="BodyTextIndent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BodyText">
    <w:name w:val="Body Text"/>
    <w:basedOn w:val="Normal"/>
    <w:semiHidden/>
    <w:rsid w:val="00301720"/>
    <w:rPr>
      <w:color w:val="0000FF"/>
    </w:rPr>
  </w:style>
  <w:style w:type="paragraph" w:styleId="TOC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TOC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semiHidden/>
    <w:rsid w:val="00301720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BodyText2">
    <w:name w:val="Body Text 2"/>
    <w:basedOn w:val="Normal"/>
    <w:semiHidden/>
    <w:rsid w:val="00301720"/>
    <w:rPr>
      <w:b/>
      <w:bCs/>
      <w:sz w:val="20"/>
    </w:rPr>
  </w:style>
  <w:style w:type="paragraph" w:styleId="BodyText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BodyText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BodyTextIndent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DocumentMap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BodyTextIndent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leGrid">
    <w:name w:val="Table Grid"/>
    <w:basedOn w:val="TableNormal"/>
    <w:uiPriority w:val="59"/>
    <w:rsid w:val="000625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301FC-5E94-442A-A704-951DD4B6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884</Words>
  <Characters>4774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Porto Seguro</Company>
  <LinksUpToDate>false</LinksUpToDate>
  <CharactersWithSpaces>5647</CharactersWithSpaces>
  <SharedDoc>false</SharedDoc>
  <HLinks>
    <vt:vector size="12" baseType="variant">
      <vt:variant>
        <vt:i4>6094973</vt:i4>
      </vt:variant>
      <vt:variant>
        <vt:i4>10479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10664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Junior Gomes</cp:lastModifiedBy>
  <cp:revision>9</cp:revision>
  <cp:lastPrinted>2005-02-02T18:50:00Z</cp:lastPrinted>
  <dcterms:created xsi:type="dcterms:W3CDTF">2015-02-25T18:22:00Z</dcterms:created>
  <dcterms:modified xsi:type="dcterms:W3CDTF">2015-03-11T14:35:00Z</dcterms:modified>
</cp:coreProperties>
</file>