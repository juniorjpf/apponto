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5D3FF" w14:textId="77777777" w:rsidR="00B7181F" w:rsidRPr="00A60A67" w:rsidRDefault="00B7181F">
      <w:pPr>
        <w:pStyle w:val="Header"/>
        <w:tabs>
          <w:tab w:val="clear" w:pos="4320"/>
          <w:tab w:val="clear" w:pos="8640"/>
        </w:tabs>
        <w:rPr>
          <w:lang w:val="pt-BR"/>
        </w:rPr>
      </w:pPr>
    </w:p>
    <w:p w14:paraId="7222CCC1" w14:textId="77777777" w:rsidR="00B7181F" w:rsidRPr="00A60A67" w:rsidRDefault="00B7181F">
      <w:pPr>
        <w:rPr>
          <w:lang w:val="pt-BR"/>
        </w:rPr>
      </w:pPr>
    </w:p>
    <w:p w14:paraId="3C15F044" w14:textId="77777777" w:rsidR="00B7181F" w:rsidRPr="00A60A67" w:rsidRDefault="00B7181F">
      <w:pPr>
        <w:rPr>
          <w:lang w:val="pt-BR"/>
        </w:rPr>
      </w:pPr>
    </w:p>
    <w:p w14:paraId="30AF26C3" w14:textId="77777777" w:rsidR="00B7181F" w:rsidRPr="00A60A67" w:rsidRDefault="00B7181F">
      <w:pPr>
        <w:rPr>
          <w:lang w:val="pt-BR"/>
        </w:rPr>
      </w:pPr>
    </w:p>
    <w:p w14:paraId="4A6EDA4F" w14:textId="77777777" w:rsidR="00B7181F" w:rsidRPr="00A60A67" w:rsidRDefault="00805172">
      <w:pPr>
        <w:pStyle w:val="BodyTextIndent"/>
        <w:jc w:val="left"/>
        <w:rPr>
          <w:b/>
          <w:i/>
          <w:iCs/>
          <w:color w:val="0000FF"/>
          <w:sz w:val="36"/>
        </w:rPr>
      </w:pPr>
      <w:r w:rsidRPr="00A60A67">
        <w:rPr>
          <w:i/>
          <w:iCs/>
          <w:color w:val="0000FF"/>
        </w:rPr>
        <w:t xml:space="preserve">[Os textos exibidos em azul foram </w:t>
      </w:r>
      <w:proofErr w:type="spellStart"/>
      <w:r w:rsidRPr="00A60A67">
        <w:rPr>
          <w:i/>
          <w:iCs/>
          <w:color w:val="0000FF"/>
        </w:rPr>
        <w:t>incluidos</w:t>
      </w:r>
      <w:proofErr w:type="spellEnd"/>
      <w:r w:rsidRPr="00A60A67">
        <w:rPr>
          <w:i/>
          <w:iCs/>
          <w:color w:val="0000FF"/>
        </w:rPr>
        <w:t xml:space="preserve"> para guiar o autor do documento e devem ser substituídos ou excluídos, antes de serem impressos ou publicados. Deve-se utilizar a cor preta, padrão do documento, para o texto substituído.]</w:t>
      </w:r>
    </w:p>
    <w:p w14:paraId="19B9EFE1" w14:textId="77777777" w:rsidR="00B7181F" w:rsidRPr="00A60A67" w:rsidRDefault="00B7181F">
      <w:pPr>
        <w:rPr>
          <w:lang w:val="pt-BR"/>
        </w:rPr>
      </w:pPr>
    </w:p>
    <w:p w14:paraId="0D3442CA" w14:textId="77777777" w:rsidR="00B7181F" w:rsidRPr="00A60A67" w:rsidRDefault="00B7181F">
      <w:pPr>
        <w:rPr>
          <w:lang w:val="pt-BR"/>
        </w:rPr>
      </w:pPr>
    </w:p>
    <w:p w14:paraId="28F2EDC4" w14:textId="77777777" w:rsidR="00B7181F" w:rsidRPr="00A60A67" w:rsidRDefault="00805172">
      <w:pPr>
        <w:pStyle w:val="BodyTextIndent"/>
        <w:ind w:firstLine="0"/>
        <w:jc w:val="center"/>
        <w:rPr>
          <w:b/>
          <w:color w:val="0000FF"/>
          <w:sz w:val="36"/>
        </w:rPr>
      </w:pPr>
      <w:r w:rsidRPr="00A60A67">
        <w:rPr>
          <w:b/>
          <w:color w:val="0000FF"/>
          <w:sz w:val="36"/>
        </w:rPr>
        <w:t>Nome do Projeto</w:t>
      </w:r>
    </w:p>
    <w:p w14:paraId="0A983C64" w14:textId="77777777" w:rsidR="00B7181F" w:rsidRPr="00A60A67" w:rsidRDefault="00B7181F">
      <w:pPr>
        <w:pStyle w:val="BodyTextIndent"/>
        <w:jc w:val="center"/>
        <w:rPr>
          <w:b/>
          <w:sz w:val="36"/>
        </w:rPr>
      </w:pPr>
    </w:p>
    <w:p w14:paraId="0D51870C" w14:textId="77777777" w:rsidR="00B7181F" w:rsidRPr="00A60A67" w:rsidRDefault="00B7181F">
      <w:pPr>
        <w:jc w:val="center"/>
        <w:rPr>
          <w:lang w:val="pt-BR"/>
        </w:rPr>
      </w:pPr>
    </w:p>
    <w:p w14:paraId="0BB68C1D" w14:textId="77777777" w:rsidR="00B7181F" w:rsidRPr="00A60A67" w:rsidRDefault="00805172">
      <w:pPr>
        <w:jc w:val="center"/>
        <w:rPr>
          <w:color w:val="0000FF"/>
          <w:sz w:val="30"/>
          <w:lang w:val="pt-BR"/>
        </w:rPr>
      </w:pPr>
      <w:r w:rsidRPr="00A60A67">
        <w:rPr>
          <w:sz w:val="30"/>
          <w:lang w:val="pt-BR"/>
        </w:rPr>
        <w:t xml:space="preserve">Versão </w:t>
      </w:r>
      <w:proofErr w:type="spellStart"/>
      <w:r w:rsidRPr="00A60A67">
        <w:rPr>
          <w:color w:val="0000FF"/>
          <w:sz w:val="30"/>
          <w:lang w:val="pt-BR"/>
        </w:rPr>
        <w:t>nn.nn</w:t>
      </w:r>
      <w:proofErr w:type="spellEnd"/>
    </w:p>
    <w:p w14:paraId="7529E336" w14:textId="77777777" w:rsidR="00B7181F" w:rsidRPr="00A60A67" w:rsidRDefault="00B7181F">
      <w:pPr>
        <w:jc w:val="center"/>
        <w:rPr>
          <w:lang w:val="pt-BR"/>
        </w:rPr>
      </w:pPr>
    </w:p>
    <w:p w14:paraId="62FE9509" w14:textId="77777777" w:rsidR="00B7181F" w:rsidRPr="00A60A67" w:rsidRDefault="00B7181F">
      <w:pPr>
        <w:jc w:val="center"/>
        <w:rPr>
          <w:lang w:val="pt-BR"/>
        </w:rPr>
      </w:pPr>
    </w:p>
    <w:p w14:paraId="5BA87560" w14:textId="77777777" w:rsidR="00B7181F" w:rsidRPr="00A60A67" w:rsidRDefault="00B7181F">
      <w:pPr>
        <w:jc w:val="center"/>
        <w:rPr>
          <w:lang w:val="pt-BR"/>
        </w:rPr>
      </w:pPr>
    </w:p>
    <w:p w14:paraId="68ABCE6C" w14:textId="77777777" w:rsidR="00B7181F" w:rsidRPr="00A60A67" w:rsidRDefault="00B7181F">
      <w:pPr>
        <w:jc w:val="center"/>
        <w:rPr>
          <w:lang w:val="pt-BR"/>
        </w:rPr>
      </w:pPr>
    </w:p>
    <w:p w14:paraId="221AEA51" w14:textId="77777777" w:rsidR="00B7181F" w:rsidRPr="00A60A67" w:rsidRDefault="00B7181F">
      <w:pPr>
        <w:jc w:val="center"/>
        <w:rPr>
          <w:lang w:val="pt-BR"/>
        </w:rPr>
      </w:pPr>
    </w:p>
    <w:p w14:paraId="7D9BDA2C" w14:textId="77777777" w:rsidR="00B7181F" w:rsidRPr="00A60A67" w:rsidRDefault="00B7181F">
      <w:pPr>
        <w:jc w:val="center"/>
        <w:rPr>
          <w:lang w:val="pt-BR"/>
        </w:rPr>
      </w:pPr>
    </w:p>
    <w:p w14:paraId="5F0DC564" w14:textId="77777777" w:rsidR="00B7181F" w:rsidRPr="00A60A67" w:rsidRDefault="00B7181F">
      <w:pPr>
        <w:jc w:val="center"/>
        <w:rPr>
          <w:lang w:val="pt-BR"/>
        </w:rPr>
      </w:pPr>
    </w:p>
    <w:p w14:paraId="2E5A6D76" w14:textId="77777777" w:rsidR="00B7181F" w:rsidRPr="00A60A67" w:rsidRDefault="00B7181F">
      <w:pPr>
        <w:jc w:val="center"/>
        <w:rPr>
          <w:lang w:val="pt-BR"/>
        </w:rPr>
      </w:pPr>
    </w:p>
    <w:p w14:paraId="5E26236E" w14:textId="77777777" w:rsidR="00B7181F" w:rsidRPr="00A60A67" w:rsidRDefault="00B7181F">
      <w:pPr>
        <w:jc w:val="center"/>
        <w:rPr>
          <w:lang w:val="pt-BR"/>
        </w:rPr>
      </w:pPr>
    </w:p>
    <w:p w14:paraId="782A0B73" w14:textId="77777777" w:rsidR="00B7181F" w:rsidRPr="00A60A67" w:rsidRDefault="00B7181F">
      <w:pPr>
        <w:jc w:val="right"/>
        <w:rPr>
          <w:sz w:val="30"/>
          <w:lang w:val="pt-BR"/>
        </w:rPr>
      </w:pPr>
    </w:p>
    <w:p w14:paraId="0006287A" w14:textId="77777777" w:rsidR="00B7181F" w:rsidRPr="00A60A67" w:rsidRDefault="00B7181F">
      <w:pPr>
        <w:jc w:val="right"/>
        <w:rPr>
          <w:sz w:val="30"/>
          <w:lang w:val="pt-BR"/>
        </w:rPr>
      </w:pPr>
    </w:p>
    <w:p w14:paraId="074B80CD" w14:textId="77777777" w:rsidR="00B7181F" w:rsidRPr="00A60A67" w:rsidRDefault="00B7181F">
      <w:pPr>
        <w:jc w:val="right"/>
        <w:rPr>
          <w:sz w:val="30"/>
          <w:lang w:val="pt-BR"/>
        </w:rPr>
      </w:pPr>
    </w:p>
    <w:p w14:paraId="7698FFF4" w14:textId="77777777" w:rsidR="00B7181F" w:rsidRPr="00A60A67" w:rsidRDefault="00805172" w:rsidP="002B2567">
      <w:pPr>
        <w:jc w:val="center"/>
        <w:rPr>
          <w:lang w:val="pt-BR"/>
        </w:rPr>
      </w:pPr>
      <w:r w:rsidRPr="00A60A67">
        <w:rPr>
          <w:lang w:val="pt-BR"/>
        </w:rPr>
        <w:br w:type="page"/>
      </w:r>
    </w:p>
    <w:p w14:paraId="66A02613" w14:textId="77777777" w:rsidR="00B7181F" w:rsidRPr="00A60A67" w:rsidRDefault="002B2567">
      <w:pPr>
        <w:pStyle w:val="Header"/>
        <w:tabs>
          <w:tab w:val="clear" w:pos="4320"/>
          <w:tab w:val="clear" w:pos="8640"/>
        </w:tabs>
        <w:jc w:val="center"/>
        <w:rPr>
          <w:lang w:val="pt-BR"/>
        </w:rPr>
      </w:pPr>
      <w:bookmarkStart w:id="0" w:name="_Toc28671939"/>
      <w:bookmarkStart w:id="1" w:name="_Toc28671985"/>
      <w:r w:rsidRPr="00A60A67">
        <w:rPr>
          <w:b/>
          <w:sz w:val="28"/>
          <w:lang w:val="pt-BR"/>
        </w:rPr>
        <w:lastRenderedPageBreak/>
        <w:t xml:space="preserve">Envolvidos </w:t>
      </w:r>
      <w:r w:rsidR="00805172" w:rsidRPr="00A60A67">
        <w:rPr>
          <w:b/>
          <w:sz w:val="28"/>
          <w:lang w:val="pt-BR"/>
        </w:rPr>
        <w:t>na elaboração do Documento</w:t>
      </w:r>
      <w:bookmarkEnd w:id="0"/>
      <w:bookmarkEnd w:id="1"/>
    </w:p>
    <w:tbl>
      <w:tblPr>
        <w:tblW w:w="936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360"/>
      </w:tblGrid>
      <w:tr w:rsidR="00B7181F" w:rsidRPr="00A60A67" w14:paraId="6F063FD4" w14:textId="77777777" w:rsidTr="002B2567">
        <w:trPr>
          <w:cantSplit/>
        </w:trPr>
        <w:tc>
          <w:tcPr>
            <w:tcW w:w="9360" w:type="dxa"/>
            <w:shd w:val="clear" w:color="auto" w:fill="1F497D" w:themeFill="text2"/>
            <w:vAlign w:val="center"/>
          </w:tcPr>
          <w:p w14:paraId="28E18709" w14:textId="77777777" w:rsidR="00B7181F" w:rsidRPr="00A60A67" w:rsidRDefault="00805172">
            <w:pPr>
              <w:pStyle w:val="Header"/>
              <w:jc w:val="center"/>
              <w:rPr>
                <w:b/>
                <w:color w:val="FFFFFF" w:themeColor="background1"/>
                <w:lang w:val="pt-BR"/>
              </w:rPr>
            </w:pPr>
            <w:r w:rsidRPr="00A60A67">
              <w:rPr>
                <w:b/>
                <w:color w:val="FFFFFF" w:themeColor="background1"/>
                <w:lang w:val="pt-BR"/>
              </w:rPr>
              <w:t>Nome</w:t>
            </w:r>
          </w:p>
        </w:tc>
      </w:tr>
      <w:tr w:rsidR="00B7181F" w:rsidRPr="00A60A67" w14:paraId="68CD806B" w14:textId="77777777">
        <w:trPr>
          <w:cantSplit/>
        </w:trPr>
        <w:tc>
          <w:tcPr>
            <w:tcW w:w="9360" w:type="dxa"/>
          </w:tcPr>
          <w:p w14:paraId="5DCBA6DE" w14:textId="77777777" w:rsidR="00B7181F" w:rsidRPr="00A60A67" w:rsidRDefault="00805172" w:rsidP="002B2567">
            <w:pPr>
              <w:pStyle w:val="Header"/>
              <w:jc w:val="left"/>
              <w:rPr>
                <w:color w:val="0000FF"/>
                <w:lang w:val="pt-BR"/>
              </w:rPr>
            </w:pPr>
            <w:r w:rsidRPr="00A60A67">
              <w:rPr>
                <w:color w:val="0000FF"/>
                <w:lang w:val="pt-BR"/>
              </w:rPr>
              <w:t xml:space="preserve">Nome do profissional &lt;1&gt; </w:t>
            </w:r>
          </w:p>
        </w:tc>
      </w:tr>
      <w:tr w:rsidR="00B7181F" w:rsidRPr="00A60A67" w14:paraId="3FA40AEF" w14:textId="77777777">
        <w:trPr>
          <w:cantSplit/>
        </w:trPr>
        <w:tc>
          <w:tcPr>
            <w:tcW w:w="9360" w:type="dxa"/>
          </w:tcPr>
          <w:p w14:paraId="2EC466AF" w14:textId="77777777" w:rsidR="00B7181F" w:rsidRPr="00A60A67" w:rsidRDefault="00805172" w:rsidP="002B2567">
            <w:pPr>
              <w:pStyle w:val="Header"/>
              <w:jc w:val="left"/>
              <w:rPr>
                <w:color w:val="0000FF"/>
                <w:lang w:val="pt-BR"/>
              </w:rPr>
            </w:pPr>
            <w:r w:rsidRPr="00A60A67">
              <w:rPr>
                <w:color w:val="0000FF"/>
                <w:lang w:val="pt-BR"/>
              </w:rPr>
              <w:t xml:space="preserve">Nome do profissional &lt;2&gt; </w:t>
            </w:r>
          </w:p>
        </w:tc>
      </w:tr>
      <w:tr w:rsidR="00B7181F" w:rsidRPr="00A60A67" w14:paraId="3FEFF3E7" w14:textId="77777777">
        <w:trPr>
          <w:cantSplit/>
        </w:trPr>
        <w:tc>
          <w:tcPr>
            <w:tcW w:w="9360" w:type="dxa"/>
          </w:tcPr>
          <w:p w14:paraId="134457FB" w14:textId="77777777" w:rsidR="00B7181F" w:rsidRPr="00A60A67" w:rsidRDefault="00805172" w:rsidP="002B2567">
            <w:pPr>
              <w:pStyle w:val="Header"/>
              <w:jc w:val="left"/>
              <w:rPr>
                <w:color w:val="0000FF"/>
                <w:lang w:val="pt-BR"/>
              </w:rPr>
            </w:pPr>
            <w:r w:rsidRPr="00A60A67">
              <w:rPr>
                <w:color w:val="0000FF"/>
                <w:lang w:val="pt-BR"/>
              </w:rPr>
              <w:t>Nome do profissional &lt;n&gt;</w:t>
            </w:r>
          </w:p>
        </w:tc>
      </w:tr>
    </w:tbl>
    <w:p w14:paraId="736CB5D6" w14:textId="77777777" w:rsidR="00B7181F" w:rsidRPr="00A60A67" w:rsidRDefault="00B7181F">
      <w:pPr>
        <w:pStyle w:val="Header"/>
        <w:tabs>
          <w:tab w:val="clear" w:pos="4320"/>
          <w:tab w:val="clear" w:pos="8640"/>
        </w:tabs>
        <w:rPr>
          <w:lang w:val="pt-BR"/>
        </w:rPr>
      </w:pPr>
    </w:p>
    <w:p w14:paraId="2C88D98A" w14:textId="77777777" w:rsidR="00B7181F" w:rsidRPr="00A60A67" w:rsidRDefault="00805172">
      <w:pPr>
        <w:jc w:val="center"/>
        <w:rPr>
          <w:lang w:val="pt-BR"/>
        </w:rPr>
      </w:pPr>
      <w:r w:rsidRPr="00A60A67">
        <w:rPr>
          <w:b/>
          <w:sz w:val="28"/>
          <w:lang w:val="pt-BR"/>
        </w:rPr>
        <w:t>Controle de Versão</w:t>
      </w:r>
    </w:p>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00"/>
        <w:gridCol w:w="1350"/>
        <w:gridCol w:w="4696"/>
        <w:gridCol w:w="2410"/>
      </w:tblGrid>
      <w:tr w:rsidR="000C47B6" w:rsidRPr="00A60A67" w14:paraId="4F34CE2E" w14:textId="77777777" w:rsidTr="000C47B6">
        <w:trPr>
          <w:cantSplit/>
          <w:trHeight w:val="294"/>
        </w:trPr>
        <w:tc>
          <w:tcPr>
            <w:tcW w:w="900" w:type="dxa"/>
            <w:shd w:val="clear" w:color="auto" w:fill="1F497D" w:themeFill="text2"/>
          </w:tcPr>
          <w:p w14:paraId="190E5448" w14:textId="77777777" w:rsidR="000C47B6" w:rsidRPr="00A60A67" w:rsidRDefault="000C47B6">
            <w:pPr>
              <w:pStyle w:val="Header"/>
              <w:jc w:val="center"/>
              <w:rPr>
                <w:b/>
                <w:color w:val="FFFFFF" w:themeColor="background1"/>
                <w:lang w:val="pt-BR"/>
              </w:rPr>
            </w:pPr>
            <w:r w:rsidRPr="00A60A67">
              <w:rPr>
                <w:b/>
                <w:color w:val="FFFFFF" w:themeColor="background1"/>
                <w:lang w:val="pt-BR"/>
              </w:rPr>
              <w:t>Versão</w:t>
            </w:r>
          </w:p>
        </w:tc>
        <w:tc>
          <w:tcPr>
            <w:tcW w:w="1350" w:type="dxa"/>
            <w:shd w:val="clear" w:color="auto" w:fill="1F497D" w:themeFill="text2"/>
          </w:tcPr>
          <w:p w14:paraId="55C41D21" w14:textId="77777777" w:rsidR="000C47B6" w:rsidRPr="00A60A67" w:rsidRDefault="000C47B6">
            <w:pPr>
              <w:pStyle w:val="Header"/>
              <w:jc w:val="center"/>
              <w:rPr>
                <w:b/>
                <w:color w:val="FFFFFF" w:themeColor="background1"/>
                <w:lang w:val="pt-BR"/>
              </w:rPr>
            </w:pPr>
            <w:r w:rsidRPr="00A60A67">
              <w:rPr>
                <w:b/>
                <w:color w:val="FFFFFF" w:themeColor="background1"/>
                <w:lang w:val="pt-BR"/>
              </w:rPr>
              <w:t>Data</w:t>
            </w:r>
          </w:p>
        </w:tc>
        <w:tc>
          <w:tcPr>
            <w:tcW w:w="4696" w:type="dxa"/>
            <w:shd w:val="clear" w:color="auto" w:fill="1F497D" w:themeFill="text2"/>
          </w:tcPr>
          <w:p w14:paraId="5F9E660F" w14:textId="77777777" w:rsidR="000C47B6" w:rsidRPr="00A60A67" w:rsidRDefault="000C47B6">
            <w:pPr>
              <w:pStyle w:val="Header"/>
              <w:jc w:val="center"/>
              <w:rPr>
                <w:b/>
                <w:color w:val="FFFFFF" w:themeColor="background1"/>
                <w:lang w:val="pt-BR"/>
              </w:rPr>
            </w:pPr>
            <w:r w:rsidRPr="00A60A67">
              <w:rPr>
                <w:b/>
                <w:color w:val="FFFFFF" w:themeColor="background1"/>
                <w:lang w:val="pt-BR"/>
              </w:rPr>
              <w:t>Razões para alteração</w:t>
            </w:r>
          </w:p>
        </w:tc>
        <w:tc>
          <w:tcPr>
            <w:tcW w:w="2410" w:type="dxa"/>
            <w:shd w:val="clear" w:color="auto" w:fill="1F497D" w:themeFill="text2"/>
          </w:tcPr>
          <w:p w14:paraId="5ABE3CF1" w14:textId="77777777" w:rsidR="000C47B6" w:rsidRPr="00A60A67" w:rsidRDefault="000C47B6">
            <w:pPr>
              <w:pStyle w:val="Header"/>
              <w:jc w:val="center"/>
              <w:rPr>
                <w:b/>
                <w:color w:val="FFFFFF" w:themeColor="background1"/>
                <w:lang w:val="pt-BR"/>
              </w:rPr>
            </w:pPr>
            <w:r w:rsidRPr="00A60A67">
              <w:rPr>
                <w:b/>
                <w:color w:val="FFFFFF" w:themeColor="background1"/>
                <w:lang w:val="pt-BR"/>
              </w:rPr>
              <w:t>Responsável</w:t>
            </w:r>
          </w:p>
        </w:tc>
      </w:tr>
      <w:tr w:rsidR="000C47B6" w:rsidRPr="00A60A67" w14:paraId="5C2FEB1C" w14:textId="77777777" w:rsidTr="000C47B6">
        <w:trPr>
          <w:cantSplit/>
        </w:trPr>
        <w:tc>
          <w:tcPr>
            <w:tcW w:w="900" w:type="dxa"/>
          </w:tcPr>
          <w:p w14:paraId="37D69261" w14:textId="77777777" w:rsidR="000C47B6" w:rsidRPr="00A60A67" w:rsidRDefault="000C47B6">
            <w:pPr>
              <w:pStyle w:val="Header"/>
              <w:jc w:val="center"/>
              <w:rPr>
                <w:lang w:val="pt-BR"/>
              </w:rPr>
            </w:pPr>
          </w:p>
        </w:tc>
        <w:tc>
          <w:tcPr>
            <w:tcW w:w="1350" w:type="dxa"/>
          </w:tcPr>
          <w:p w14:paraId="3DBA5AA5" w14:textId="77777777" w:rsidR="000C47B6" w:rsidRPr="00A60A67" w:rsidRDefault="000C47B6">
            <w:pPr>
              <w:pStyle w:val="Header"/>
              <w:jc w:val="center"/>
              <w:rPr>
                <w:lang w:val="pt-BR"/>
              </w:rPr>
            </w:pPr>
            <w:proofErr w:type="spellStart"/>
            <w:r w:rsidRPr="00A60A67">
              <w:rPr>
                <w:lang w:val="pt-BR"/>
              </w:rPr>
              <w:t>dd</w:t>
            </w:r>
            <w:proofErr w:type="spellEnd"/>
            <w:r w:rsidRPr="00A60A67">
              <w:rPr>
                <w:lang w:val="pt-BR"/>
              </w:rPr>
              <w:t>/mm/aa</w:t>
            </w:r>
          </w:p>
        </w:tc>
        <w:tc>
          <w:tcPr>
            <w:tcW w:w="4696" w:type="dxa"/>
          </w:tcPr>
          <w:p w14:paraId="313449C1" w14:textId="77777777" w:rsidR="000C47B6" w:rsidRPr="00A60A67" w:rsidRDefault="000C47B6">
            <w:pPr>
              <w:pStyle w:val="Header"/>
              <w:rPr>
                <w:lang w:val="pt-BR"/>
              </w:rPr>
            </w:pPr>
          </w:p>
        </w:tc>
        <w:tc>
          <w:tcPr>
            <w:tcW w:w="2410" w:type="dxa"/>
          </w:tcPr>
          <w:p w14:paraId="3DFE3479" w14:textId="77777777" w:rsidR="000C47B6" w:rsidRPr="00A60A67" w:rsidRDefault="000C47B6">
            <w:pPr>
              <w:pStyle w:val="Header"/>
              <w:rPr>
                <w:lang w:val="pt-BR"/>
              </w:rPr>
            </w:pPr>
          </w:p>
        </w:tc>
      </w:tr>
      <w:tr w:rsidR="000C47B6" w:rsidRPr="00A60A67" w14:paraId="7B016BBC" w14:textId="77777777" w:rsidTr="000C47B6">
        <w:trPr>
          <w:cantSplit/>
        </w:trPr>
        <w:tc>
          <w:tcPr>
            <w:tcW w:w="900" w:type="dxa"/>
          </w:tcPr>
          <w:p w14:paraId="355B7341" w14:textId="77777777" w:rsidR="000C47B6" w:rsidRPr="00A60A67" w:rsidRDefault="000C47B6">
            <w:pPr>
              <w:pStyle w:val="Header"/>
              <w:jc w:val="center"/>
              <w:rPr>
                <w:lang w:val="pt-BR"/>
              </w:rPr>
            </w:pPr>
          </w:p>
        </w:tc>
        <w:tc>
          <w:tcPr>
            <w:tcW w:w="1350" w:type="dxa"/>
          </w:tcPr>
          <w:p w14:paraId="1061558A" w14:textId="77777777" w:rsidR="000C47B6" w:rsidRPr="00A60A67" w:rsidRDefault="000C47B6">
            <w:pPr>
              <w:pStyle w:val="Header"/>
              <w:jc w:val="center"/>
              <w:rPr>
                <w:lang w:val="pt-BR"/>
              </w:rPr>
            </w:pPr>
          </w:p>
        </w:tc>
        <w:tc>
          <w:tcPr>
            <w:tcW w:w="4696" w:type="dxa"/>
          </w:tcPr>
          <w:p w14:paraId="011B4935" w14:textId="77777777" w:rsidR="000C47B6" w:rsidRPr="00A60A67" w:rsidRDefault="000C47B6">
            <w:pPr>
              <w:pStyle w:val="Header"/>
              <w:rPr>
                <w:lang w:val="pt-BR"/>
              </w:rPr>
            </w:pPr>
          </w:p>
        </w:tc>
        <w:tc>
          <w:tcPr>
            <w:tcW w:w="2410" w:type="dxa"/>
          </w:tcPr>
          <w:p w14:paraId="0ED420F7" w14:textId="77777777" w:rsidR="000C47B6" w:rsidRPr="00A60A67" w:rsidRDefault="000C47B6">
            <w:pPr>
              <w:pStyle w:val="Header"/>
              <w:rPr>
                <w:lang w:val="pt-BR"/>
              </w:rPr>
            </w:pPr>
          </w:p>
        </w:tc>
      </w:tr>
      <w:tr w:rsidR="000C47B6" w:rsidRPr="00A60A67" w14:paraId="2EEEC0DE" w14:textId="77777777" w:rsidTr="000C47B6">
        <w:trPr>
          <w:cantSplit/>
        </w:trPr>
        <w:tc>
          <w:tcPr>
            <w:tcW w:w="900" w:type="dxa"/>
          </w:tcPr>
          <w:p w14:paraId="008F05FF" w14:textId="77777777" w:rsidR="000C47B6" w:rsidRPr="00A60A67" w:rsidRDefault="000C47B6">
            <w:pPr>
              <w:pStyle w:val="Header"/>
              <w:jc w:val="center"/>
              <w:rPr>
                <w:lang w:val="pt-BR"/>
              </w:rPr>
            </w:pPr>
          </w:p>
        </w:tc>
        <w:tc>
          <w:tcPr>
            <w:tcW w:w="1350" w:type="dxa"/>
          </w:tcPr>
          <w:p w14:paraId="09E5B8B8" w14:textId="77777777" w:rsidR="000C47B6" w:rsidRPr="00A60A67" w:rsidRDefault="000C47B6">
            <w:pPr>
              <w:pStyle w:val="Header"/>
              <w:jc w:val="center"/>
              <w:rPr>
                <w:lang w:val="pt-BR"/>
              </w:rPr>
            </w:pPr>
          </w:p>
        </w:tc>
        <w:tc>
          <w:tcPr>
            <w:tcW w:w="4696" w:type="dxa"/>
          </w:tcPr>
          <w:p w14:paraId="4CEC1D59" w14:textId="77777777" w:rsidR="000C47B6" w:rsidRPr="00A60A67" w:rsidRDefault="000C47B6">
            <w:pPr>
              <w:pStyle w:val="Header"/>
              <w:rPr>
                <w:lang w:val="pt-BR"/>
              </w:rPr>
            </w:pPr>
          </w:p>
        </w:tc>
        <w:tc>
          <w:tcPr>
            <w:tcW w:w="2410" w:type="dxa"/>
          </w:tcPr>
          <w:p w14:paraId="192EAEA5" w14:textId="77777777" w:rsidR="000C47B6" w:rsidRPr="00A60A67" w:rsidRDefault="000C47B6">
            <w:pPr>
              <w:pStyle w:val="Header"/>
              <w:rPr>
                <w:lang w:val="pt-BR"/>
              </w:rPr>
            </w:pPr>
          </w:p>
        </w:tc>
      </w:tr>
      <w:tr w:rsidR="000C47B6" w:rsidRPr="00A60A67" w14:paraId="7302894B" w14:textId="77777777" w:rsidTr="000C47B6">
        <w:trPr>
          <w:cantSplit/>
        </w:trPr>
        <w:tc>
          <w:tcPr>
            <w:tcW w:w="900" w:type="dxa"/>
          </w:tcPr>
          <w:p w14:paraId="1869BEB8" w14:textId="77777777" w:rsidR="000C47B6" w:rsidRPr="00A60A67" w:rsidRDefault="000C47B6">
            <w:pPr>
              <w:pStyle w:val="Header"/>
              <w:jc w:val="center"/>
              <w:rPr>
                <w:lang w:val="pt-BR"/>
              </w:rPr>
            </w:pPr>
          </w:p>
        </w:tc>
        <w:tc>
          <w:tcPr>
            <w:tcW w:w="1350" w:type="dxa"/>
          </w:tcPr>
          <w:p w14:paraId="2BC669EB" w14:textId="77777777" w:rsidR="000C47B6" w:rsidRPr="00A60A67" w:rsidRDefault="000C47B6">
            <w:pPr>
              <w:pStyle w:val="Header"/>
              <w:jc w:val="center"/>
              <w:rPr>
                <w:lang w:val="pt-BR"/>
              </w:rPr>
            </w:pPr>
          </w:p>
        </w:tc>
        <w:tc>
          <w:tcPr>
            <w:tcW w:w="4696" w:type="dxa"/>
          </w:tcPr>
          <w:p w14:paraId="75DA2460" w14:textId="77777777" w:rsidR="000C47B6" w:rsidRPr="00A60A67" w:rsidRDefault="000C47B6">
            <w:pPr>
              <w:pStyle w:val="Header"/>
              <w:rPr>
                <w:lang w:val="pt-BR"/>
              </w:rPr>
            </w:pPr>
          </w:p>
        </w:tc>
        <w:tc>
          <w:tcPr>
            <w:tcW w:w="2410" w:type="dxa"/>
          </w:tcPr>
          <w:p w14:paraId="4CB26611" w14:textId="77777777" w:rsidR="000C47B6" w:rsidRPr="00A60A67" w:rsidRDefault="000C47B6">
            <w:pPr>
              <w:pStyle w:val="Header"/>
              <w:rPr>
                <w:lang w:val="pt-BR"/>
              </w:rPr>
            </w:pPr>
          </w:p>
        </w:tc>
      </w:tr>
      <w:tr w:rsidR="000C47B6" w:rsidRPr="00A60A67" w14:paraId="5A9CE65C" w14:textId="77777777" w:rsidTr="000C47B6">
        <w:trPr>
          <w:cantSplit/>
        </w:trPr>
        <w:tc>
          <w:tcPr>
            <w:tcW w:w="900" w:type="dxa"/>
          </w:tcPr>
          <w:p w14:paraId="4359EA66" w14:textId="77777777" w:rsidR="000C47B6" w:rsidRPr="00A60A67" w:rsidRDefault="000C47B6">
            <w:pPr>
              <w:pStyle w:val="Header"/>
              <w:jc w:val="center"/>
              <w:rPr>
                <w:lang w:val="pt-BR"/>
              </w:rPr>
            </w:pPr>
          </w:p>
        </w:tc>
        <w:tc>
          <w:tcPr>
            <w:tcW w:w="1350" w:type="dxa"/>
          </w:tcPr>
          <w:p w14:paraId="6B82111C" w14:textId="77777777" w:rsidR="000C47B6" w:rsidRPr="00A60A67" w:rsidRDefault="000C47B6">
            <w:pPr>
              <w:pStyle w:val="Header"/>
              <w:jc w:val="center"/>
              <w:rPr>
                <w:lang w:val="pt-BR"/>
              </w:rPr>
            </w:pPr>
          </w:p>
        </w:tc>
        <w:tc>
          <w:tcPr>
            <w:tcW w:w="4696" w:type="dxa"/>
          </w:tcPr>
          <w:p w14:paraId="77D75901" w14:textId="77777777" w:rsidR="000C47B6" w:rsidRPr="00A60A67" w:rsidRDefault="000C47B6">
            <w:pPr>
              <w:pStyle w:val="Header"/>
              <w:rPr>
                <w:lang w:val="pt-BR"/>
              </w:rPr>
            </w:pPr>
          </w:p>
        </w:tc>
        <w:tc>
          <w:tcPr>
            <w:tcW w:w="2410" w:type="dxa"/>
          </w:tcPr>
          <w:p w14:paraId="1B7E62B1" w14:textId="77777777" w:rsidR="000C47B6" w:rsidRPr="00A60A67" w:rsidRDefault="000C47B6">
            <w:pPr>
              <w:pStyle w:val="Header"/>
              <w:rPr>
                <w:lang w:val="pt-BR"/>
              </w:rPr>
            </w:pPr>
          </w:p>
        </w:tc>
      </w:tr>
      <w:tr w:rsidR="000C47B6" w:rsidRPr="00A60A67" w14:paraId="0764F909" w14:textId="77777777" w:rsidTr="000C47B6">
        <w:trPr>
          <w:cantSplit/>
        </w:trPr>
        <w:tc>
          <w:tcPr>
            <w:tcW w:w="900" w:type="dxa"/>
          </w:tcPr>
          <w:p w14:paraId="503E2AE4" w14:textId="77777777" w:rsidR="000C47B6" w:rsidRPr="00A60A67" w:rsidRDefault="000C47B6">
            <w:pPr>
              <w:pStyle w:val="Header"/>
              <w:jc w:val="center"/>
              <w:rPr>
                <w:lang w:val="pt-BR"/>
              </w:rPr>
            </w:pPr>
          </w:p>
        </w:tc>
        <w:tc>
          <w:tcPr>
            <w:tcW w:w="1350" w:type="dxa"/>
          </w:tcPr>
          <w:p w14:paraId="7C005400" w14:textId="77777777" w:rsidR="000C47B6" w:rsidRPr="00A60A67" w:rsidRDefault="000C47B6">
            <w:pPr>
              <w:pStyle w:val="Header"/>
              <w:jc w:val="center"/>
              <w:rPr>
                <w:lang w:val="pt-BR"/>
              </w:rPr>
            </w:pPr>
          </w:p>
        </w:tc>
        <w:tc>
          <w:tcPr>
            <w:tcW w:w="4696" w:type="dxa"/>
          </w:tcPr>
          <w:p w14:paraId="33A388C6" w14:textId="77777777" w:rsidR="000C47B6" w:rsidRPr="00A60A67" w:rsidRDefault="000C47B6">
            <w:pPr>
              <w:pStyle w:val="Header"/>
              <w:rPr>
                <w:lang w:val="pt-BR"/>
              </w:rPr>
            </w:pPr>
          </w:p>
        </w:tc>
        <w:tc>
          <w:tcPr>
            <w:tcW w:w="2410" w:type="dxa"/>
          </w:tcPr>
          <w:p w14:paraId="23C2E8AD" w14:textId="77777777" w:rsidR="000C47B6" w:rsidRPr="00A60A67" w:rsidRDefault="000C47B6">
            <w:pPr>
              <w:pStyle w:val="Header"/>
              <w:rPr>
                <w:lang w:val="pt-BR"/>
              </w:rPr>
            </w:pPr>
          </w:p>
        </w:tc>
      </w:tr>
      <w:tr w:rsidR="000C47B6" w:rsidRPr="00A60A67" w14:paraId="5CE245FB" w14:textId="77777777" w:rsidTr="000C47B6">
        <w:trPr>
          <w:cantSplit/>
        </w:trPr>
        <w:tc>
          <w:tcPr>
            <w:tcW w:w="900" w:type="dxa"/>
          </w:tcPr>
          <w:p w14:paraId="47B28CFC" w14:textId="77777777" w:rsidR="000C47B6" w:rsidRPr="00A60A67" w:rsidRDefault="000C47B6">
            <w:pPr>
              <w:pStyle w:val="Header"/>
              <w:jc w:val="center"/>
              <w:rPr>
                <w:lang w:val="pt-BR"/>
              </w:rPr>
            </w:pPr>
          </w:p>
        </w:tc>
        <w:tc>
          <w:tcPr>
            <w:tcW w:w="1350" w:type="dxa"/>
          </w:tcPr>
          <w:p w14:paraId="27D77AA9" w14:textId="77777777" w:rsidR="000C47B6" w:rsidRPr="00A60A67" w:rsidRDefault="000C47B6">
            <w:pPr>
              <w:pStyle w:val="Header"/>
              <w:jc w:val="center"/>
              <w:rPr>
                <w:lang w:val="pt-BR"/>
              </w:rPr>
            </w:pPr>
          </w:p>
        </w:tc>
        <w:tc>
          <w:tcPr>
            <w:tcW w:w="4696" w:type="dxa"/>
          </w:tcPr>
          <w:p w14:paraId="10897A71" w14:textId="77777777" w:rsidR="000C47B6" w:rsidRPr="00A60A67" w:rsidRDefault="000C47B6">
            <w:pPr>
              <w:pStyle w:val="Header"/>
              <w:rPr>
                <w:lang w:val="pt-BR"/>
              </w:rPr>
            </w:pPr>
          </w:p>
        </w:tc>
        <w:tc>
          <w:tcPr>
            <w:tcW w:w="2410" w:type="dxa"/>
          </w:tcPr>
          <w:p w14:paraId="052AFAC0" w14:textId="77777777" w:rsidR="000C47B6" w:rsidRPr="00A60A67" w:rsidRDefault="000C47B6">
            <w:pPr>
              <w:pStyle w:val="Header"/>
              <w:rPr>
                <w:lang w:val="pt-BR"/>
              </w:rPr>
            </w:pPr>
          </w:p>
        </w:tc>
      </w:tr>
      <w:tr w:rsidR="000C47B6" w:rsidRPr="00A60A67" w14:paraId="07D93004" w14:textId="77777777" w:rsidTr="000C47B6">
        <w:trPr>
          <w:cantSplit/>
        </w:trPr>
        <w:tc>
          <w:tcPr>
            <w:tcW w:w="900" w:type="dxa"/>
          </w:tcPr>
          <w:p w14:paraId="6FA38ACB" w14:textId="77777777" w:rsidR="000C47B6" w:rsidRPr="00A60A67" w:rsidRDefault="000C47B6">
            <w:pPr>
              <w:pStyle w:val="Header"/>
              <w:jc w:val="center"/>
              <w:rPr>
                <w:lang w:val="pt-BR"/>
              </w:rPr>
            </w:pPr>
          </w:p>
        </w:tc>
        <w:tc>
          <w:tcPr>
            <w:tcW w:w="1350" w:type="dxa"/>
          </w:tcPr>
          <w:p w14:paraId="70107B10" w14:textId="77777777" w:rsidR="000C47B6" w:rsidRPr="00A60A67" w:rsidRDefault="000C47B6">
            <w:pPr>
              <w:pStyle w:val="Header"/>
              <w:jc w:val="center"/>
              <w:rPr>
                <w:lang w:val="pt-BR"/>
              </w:rPr>
            </w:pPr>
          </w:p>
        </w:tc>
        <w:tc>
          <w:tcPr>
            <w:tcW w:w="4696" w:type="dxa"/>
          </w:tcPr>
          <w:p w14:paraId="434E159D" w14:textId="77777777" w:rsidR="000C47B6" w:rsidRPr="00A60A67" w:rsidRDefault="000C47B6">
            <w:pPr>
              <w:pStyle w:val="Header"/>
              <w:rPr>
                <w:lang w:val="pt-BR"/>
              </w:rPr>
            </w:pPr>
          </w:p>
        </w:tc>
        <w:tc>
          <w:tcPr>
            <w:tcW w:w="2410" w:type="dxa"/>
          </w:tcPr>
          <w:p w14:paraId="25A00B2B" w14:textId="77777777" w:rsidR="000C47B6" w:rsidRPr="00A60A67" w:rsidRDefault="000C47B6">
            <w:pPr>
              <w:pStyle w:val="Header"/>
              <w:rPr>
                <w:lang w:val="pt-BR"/>
              </w:rPr>
            </w:pPr>
          </w:p>
        </w:tc>
      </w:tr>
      <w:tr w:rsidR="000C47B6" w:rsidRPr="00A60A67" w14:paraId="71664A45" w14:textId="77777777" w:rsidTr="000C47B6">
        <w:trPr>
          <w:cantSplit/>
        </w:trPr>
        <w:tc>
          <w:tcPr>
            <w:tcW w:w="900" w:type="dxa"/>
          </w:tcPr>
          <w:p w14:paraId="3213B031" w14:textId="77777777" w:rsidR="000C47B6" w:rsidRPr="00A60A67" w:rsidRDefault="000C47B6">
            <w:pPr>
              <w:pStyle w:val="Header"/>
              <w:jc w:val="center"/>
              <w:rPr>
                <w:lang w:val="pt-BR"/>
              </w:rPr>
            </w:pPr>
          </w:p>
        </w:tc>
        <w:tc>
          <w:tcPr>
            <w:tcW w:w="1350" w:type="dxa"/>
          </w:tcPr>
          <w:p w14:paraId="385B1E1E" w14:textId="77777777" w:rsidR="000C47B6" w:rsidRPr="00A60A67" w:rsidRDefault="000C47B6">
            <w:pPr>
              <w:pStyle w:val="Header"/>
              <w:jc w:val="center"/>
              <w:rPr>
                <w:lang w:val="pt-BR"/>
              </w:rPr>
            </w:pPr>
          </w:p>
        </w:tc>
        <w:tc>
          <w:tcPr>
            <w:tcW w:w="4696" w:type="dxa"/>
          </w:tcPr>
          <w:p w14:paraId="1A9F4855" w14:textId="77777777" w:rsidR="000C47B6" w:rsidRPr="00A60A67" w:rsidRDefault="000C47B6">
            <w:pPr>
              <w:pStyle w:val="Header"/>
              <w:rPr>
                <w:lang w:val="pt-BR"/>
              </w:rPr>
            </w:pPr>
          </w:p>
        </w:tc>
        <w:tc>
          <w:tcPr>
            <w:tcW w:w="2410" w:type="dxa"/>
          </w:tcPr>
          <w:p w14:paraId="6BA699C7" w14:textId="77777777" w:rsidR="000C47B6" w:rsidRPr="00A60A67" w:rsidRDefault="000C47B6">
            <w:pPr>
              <w:pStyle w:val="Header"/>
              <w:rPr>
                <w:lang w:val="pt-BR"/>
              </w:rPr>
            </w:pPr>
          </w:p>
        </w:tc>
      </w:tr>
    </w:tbl>
    <w:p w14:paraId="7C3C3751" w14:textId="77777777" w:rsidR="00B7181F" w:rsidRPr="00A60A67" w:rsidRDefault="00B7181F">
      <w:pPr>
        <w:jc w:val="center"/>
        <w:rPr>
          <w:lang w:val="pt-BR"/>
        </w:rPr>
      </w:pPr>
    </w:p>
    <w:p w14:paraId="2D23212D" w14:textId="77777777" w:rsidR="00B7181F" w:rsidRPr="00A60A67" w:rsidRDefault="00805172">
      <w:pPr>
        <w:jc w:val="center"/>
        <w:rPr>
          <w:b/>
          <w:sz w:val="30"/>
          <w:lang w:val="pt-BR"/>
        </w:rPr>
      </w:pPr>
      <w:r w:rsidRPr="00A60A67">
        <w:rPr>
          <w:lang w:val="pt-BR"/>
        </w:rPr>
        <w:br w:type="page"/>
      </w:r>
      <w:r w:rsidRPr="00A60A67">
        <w:rPr>
          <w:b/>
          <w:sz w:val="30"/>
          <w:lang w:val="pt-BR"/>
        </w:rPr>
        <w:lastRenderedPageBreak/>
        <w:t>Índice</w:t>
      </w:r>
    </w:p>
    <w:p w14:paraId="37BC93D7" w14:textId="77777777" w:rsidR="00B7181F" w:rsidRPr="00A60A67" w:rsidRDefault="00805172">
      <w:pPr>
        <w:rPr>
          <w:lang w:val="pt-BR"/>
        </w:rPr>
      </w:pPr>
      <w:r w:rsidRPr="00A60A67">
        <w:rPr>
          <w:lang w:val="pt-BR"/>
        </w:rPr>
        <w:t xml:space="preserve"> </w:t>
      </w:r>
    </w:p>
    <w:p w14:paraId="58806670" w14:textId="77777777" w:rsidR="00A60A67" w:rsidRPr="00A60A67" w:rsidRDefault="00805172">
      <w:pPr>
        <w:pStyle w:val="TOC1"/>
        <w:tabs>
          <w:tab w:val="left" w:pos="440"/>
          <w:tab w:val="right" w:leader="dot" w:pos="9019"/>
        </w:tabs>
        <w:rPr>
          <w:rFonts w:asciiTheme="minorHAnsi" w:eastAsiaTheme="minorEastAsia" w:hAnsiTheme="minorHAnsi" w:cstheme="minorBidi"/>
          <w:b w:val="0"/>
          <w:noProof/>
          <w:szCs w:val="22"/>
          <w:lang w:val="pt-BR"/>
        </w:rPr>
      </w:pPr>
      <w:r w:rsidRPr="00A60A67">
        <w:rPr>
          <w:rFonts w:ascii="Times New Roman" w:hAnsi="Times New Roman"/>
          <w:lang w:val="pt-BR"/>
        </w:rPr>
        <w:fldChar w:fldCharType="begin"/>
      </w:r>
      <w:r w:rsidRPr="00A60A67">
        <w:rPr>
          <w:rFonts w:ascii="Times New Roman" w:hAnsi="Times New Roman"/>
          <w:lang w:val="pt-BR"/>
        </w:rPr>
        <w:instrText xml:space="preserve"> TOC \o "1-4" \h \z </w:instrText>
      </w:r>
      <w:r w:rsidRPr="00A60A67">
        <w:rPr>
          <w:rFonts w:ascii="Times New Roman" w:hAnsi="Times New Roman"/>
          <w:lang w:val="pt-BR"/>
        </w:rPr>
        <w:fldChar w:fldCharType="separate"/>
      </w:r>
      <w:hyperlink w:anchor="_Toc271386867" w:history="1">
        <w:r w:rsidR="00A60A67" w:rsidRPr="00A60A67">
          <w:rPr>
            <w:rStyle w:val="Hyperlink"/>
            <w:noProof/>
            <w:lang w:val="pt-BR"/>
          </w:rPr>
          <w:t>1.</w:t>
        </w:r>
        <w:r w:rsidR="00A60A67" w:rsidRPr="00A60A67">
          <w:rPr>
            <w:rFonts w:asciiTheme="minorHAnsi" w:eastAsiaTheme="minorEastAsia" w:hAnsiTheme="minorHAnsi" w:cstheme="minorBidi"/>
            <w:b w:val="0"/>
            <w:noProof/>
            <w:szCs w:val="22"/>
            <w:lang w:val="pt-BR"/>
          </w:rPr>
          <w:tab/>
        </w:r>
        <w:r w:rsidR="00A60A67" w:rsidRPr="00A60A67">
          <w:rPr>
            <w:rStyle w:val="Hyperlink"/>
            <w:noProof/>
            <w:lang w:val="pt-BR"/>
          </w:rPr>
          <w:t>Introdução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_Toc271386867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50E6AD87" w14:textId="77777777" w:rsidR="00A60A67" w:rsidRPr="00A60A67" w:rsidRDefault="00C9596A">
      <w:pPr>
        <w:pStyle w:val="TOC2"/>
        <w:tabs>
          <w:tab w:val="left" w:pos="880"/>
          <w:tab w:val="right" w:leader="dot" w:pos="9019"/>
        </w:tabs>
        <w:rPr>
          <w:rFonts w:asciiTheme="minorHAnsi" w:eastAsiaTheme="minorEastAsia" w:hAnsiTheme="minorHAnsi" w:cstheme="minorBidi"/>
          <w:noProof/>
          <w:sz w:val="22"/>
          <w:szCs w:val="22"/>
          <w:lang w:val="pt-BR"/>
        </w:rPr>
      </w:pPr>
      <w:hyperlink w:anchor="_Toc271386868" w:history="1">
        <w:r w:rsidR="00A60A67" w:rsidRPr="00A60A67">
          <w:rPr>
            <w:rStyle w:val="Hyperlink"/>
            <w:noProof/>
            <w:lang w:val="pt-BR"/>
          </w:rPr>
          <w:t>1.1.</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Objetivo do Documento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_Toc271386868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3C9C01E3" w14:textId="77777777" w:rsidR="00A60A67" w:rsidRPr="00A60A67" w:rsidRDefault="00C9596A">
      <w:pPr>
        <w:pStyle w:val="TOC2"/>
        <w:tabs>
          <w:tab w:val="left" w:pos="880"/>
          <w:tab w:val="right" w:leader="dot" w:pos="9019"/>
        </w:tabs>
        <w:rPr>
          <w:rFonts w:asciiTheme="minorHAnsi" w:eastAsiaTheme="minorEastAsia" w:hAnsiTheme="minorHAnsi" w:cstheme="minorBidi"/>
          <w:noProof/>
          <w:sz w:val="22"/>
          <w:szCs w:val="22"/>
          <w:lang w:val="pt-BR"/>
        </w:rPr>
      </w:pPr>
      <w:hyperlink w:anchor="_Toc271386869" w:history="1">
        <w:r w:rsidR="00A60A67" w:rsidRPr="00A60A67">
          <w:rPr>
            <w:rStyle w:val="Hyperlink"/>
            <w:noProof/>
            <w:lang w:val="pt-BR"/>
          </w:rPr>
          <w:t>1.2.</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Objetivos do Projeto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_Toc271386869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4801463E" w14:textId="77777777" w:rsidR="00A60A67" w:rsidRPr="00A60A67" w:rsidRDefault="00C9596A">
      <w:pPr>
        <w:pStyle w:val="TOC2"/>
        <w:tabs>
          <w:tab w:val="left" w:pos="880"/>
          <w:tab w:val="right" w:leader="dot" w:pos="9019"/>
        </w:tabs>
        <w:rPr>
          <w:rFonts w:asciiTheme="minorHAnsi" w:eastAsiaTheme="minorEastAsia" w:hAnsiTheme="minorHAnsi" w:cstheme="minorBidi"/>
          <w:noProof/>
          <w:sz w:val="22"/>
          <w:szCs w:val="22"/>
          <w:lang w:val="pt-BR"/>
        </w:rPr>
      </w:pPr>
      <w:hyperlink w:anchor="_Toc271386870" w:history="1">
        <w:r w:rsidR="00A60A67" w:rsidRPr="00A60A67">
          <w:rPr>
            <w:rStyle w:val="Hyperlink"/>
            <w:noProof/>
            <w:lang w:val="pt-BR"/>
          </w:rPr>
          <w:t>1.3.</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Escopo do Projeto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_Toc271386870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73F09E20" w14:textId="77777777" w:rsidR="00A60A67" w:rsidRPr="00A60A67" w:rsidRDefault="00C9596A">
      <w:pPr>
        <w:pStyle w:val="TOC2"/>
        <w:tabs>
          <w:tab w:val="left" w:pos="880"/>
          <w:tab w:val="right" w:leader="dot" w:pos="9019"/>
        </w:tabs>
        <w:rPr>
          <w:rFonts w:asciiTheme="minorHAnsi" w:eastAsiaTheme="minorEastAsia" w:hAnsiTheme="minorHAnsi" w:cstheme="minorBidi"/>
          <w:noProof/>
          <w:sz w:val="22"/>
          <w:szCs w:val="22"/>
          <w:lang w:val="pt-BR"/>
        </w:rPr>
      </w:pPr>
      <w:hyperlink w:anchor="_Toc271386871" w:history="1">
        <w:r w:rsidR="00A60A67" w:rsidRPr="00A60A67">
          <w:rPr>
            <w:rStyle w:val="Hyperlink"/>
            <w:noProof/>
            <w:lang w:val="pt-BR"/>
          </w:rPr>
          <w:t>1.4.</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Referências</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_Toc271386871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70EF1726" w14:textId="77777777" w:rsidR="00A60A67" w:rsidRPr="00A60A67" w:rsidRDefault="00C9596A">
      <w:pPr>
        <w:pStyle w:val="TOC1"/>
        <w:tabs>
          <w:tab w:val="left" w:pos="440"/>
          <w:tab w:val="right" w:leader="dot" w:pos="9019"/>
        </w:tabs>
        <w:rPr>
          <w:rFonts w:asciiTheme="minorHAnsi" w:eastAsiaTheme="minorEastAsia" w:hAnsiTheme="minorHAnsi" w:cstheme="minorBidi"/>
          <w:b w:val="0"/>
          <w:noProof/>
          <w:szCs w:val="22"/>
          <w:lang w:val="pt-BR"/>
        </w:rPr>
      </w:pPr>
      <w:hyperlink w:anchor="_Toc271386872" w:history="1">
        <w:r w:rsidR="00A60A67" w:rsidRPr="00A60A67">
          <w:rPr>
            <w:rStyle w:val="Hyperlink"/>
            <w:noProof/>
            <w:lang w:val="pt-BR"/>
          </w:rPr>
          <w:t>2.</w:t>
        </w:r>
        <w:r w:rsidR="00A60A67" w:rsidRPr="00A60A67">
          <w:rPr>
            <w:rFonts w:asciiTheme="minorHAnsi" w:eastAsiaTheme="minorEastAsia" w:hAnsiTheme="minorHAnsi" w:cstheme="minorBidi"/>
            <w:b w:val="0"/>
            <w:noProof/>
            <w:szCs w:val="22"/>
            <w:lang w:val="pt-BR"/>
          </w:rPr>
          <w:tab/>
        </w:r>
        <w:r w:rsidR="00A60A67" w:rsidRPr="00A60A67">
          <w:rPr>
            <w:rStyle w:val="Hyperlink"/>
            <w:noProof/>
            <w:lang w:val="pt-BR"/>
          </w:rPr>
          <w:t>Partes Envolvidas e Usuários</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_Toc271386872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1F5811CE" w14:textId="77777777" w:rsidR="00A60A67" w:rsidRPr="00A60A67" w:rsidRDefault="00C9596A">
      <w:pPr>
        <w:pStyle w:val="TOC1"/>
        <w:tabs>
          <w:tab w:val="left" w:pos="440"/>
          <w:tab w:val="right" w:leader="dot" w:pos="9019"/>
        </w:tabs>
        <w:rPr>
          <w:rFonts w:asciiTheme="minorHAnsi" w:eastAsiaTheme="minorEastAsia" w:hAnsiTheme="minorHAnsi" w:cstheme="minorBidi"/>
          <w:b w:val="0"/>
          <w:noProof/>
          <w:szCs w:val="22"/>
          <w:lang w:val="pt-BR"/>
        </w:rPr>
      </w:pPr>
      <w:hyperlink w:anchor="_Toc271386873" w:history="1">
        <w:r w:rsidR="00A60A67" w:rsidRPr="00A60A67">
          <w:rPr>
            <w:rStyle w:val="Hyperlink"/>
            <w:noProof/>
            <w:lang w:val="pt-BR"/>
          </w:rPr>
          <w:t>3.</w:t>
        </w:r>
        <w:r w:rsidR="00A60A67" w:rsidRPr="00A60A67">
          <w:rPr>
            <w:rFonts w:asciiTheme="minorHAnsi" w:eastAsiaTheme="minorEastAsia" w:hAnsiTheme="minorHAnsi" w:cstheme="minorBidi"/>
            <w:b w:val="0"/>
            <w:noProof/>
            <w:szCs w:val="22"/>
            <w:lang w:val="pt-BR"/>
          </w:rPr>
          <w:tab/>
        </w:r>
        <w:r w:rsidR="00A60A67" w:rsidRPr="00A60A67">
          <w:rPr>
            <w:rStyle w:val="Hyperlink"/>
            <w:noProof/>
            <w:lang w:val="pt-BR"/>
          </w:rPr>
          <w:t>Visão Geral do Projeto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_Toc271386873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10AFCF33" w14:textId="77777777" w:rsidR="00A60A67" w:rsidRPr="00A60A67" w:rsidRDefault="00C9596A">
      <w:pPr>
        <w:pStyle w:val="TOC2"/>
        <w:tabs>
          <w:tab w:val="left" w:pos="880"/>
          <w:tab w:val="right" w:leader="dot" w:pos="9019"/>
        </w:tabs>
        <w:rPr>
          <w:rFonts w:asciiTheme="minorHAnsi" w:eastAsiaTheme="minorEastAsia" w:hAnsiTheme="minorHAnsi" w:cstheme="minorBidi"/>
          <w:noProof/>
          <w:sz w:val="22"/>
          <w:szCs w:val="22"/>
          <w:lang w:val="pt-BR"/>
        </w:rPr>
      </w:pPr>
      <w:hyperlink w:anchor="_Toc271386874" w:history="1">
        <w:r w:rsidR="00A60A67" w:rsidRPr="00A60A67">
          <w:rPr>
            <w:rStyle w:val="Hyperlink"/>
            <w:noProof/>
            <w:lang w:val="pt-BR"/>
          </w:rPr>
          <w:t>3.1.</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Visão da Situação Proposta</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_Toc271386874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43AC9651" w14:textId="77777777" w:rsidR="00A60A67" w:rsidRPr="00A60A67" w:rsidRDefault="00C9596A">
      <w:pPr>
        <w:pStyle w:val="TOC2"/>
        <w:tabs>
          <w:tab w:val="left" w:pos="880"/>
          <w:tab w:val="right" w:leader="dot" w:pos="9019"/>
        </w:tabs>
        <w:rPr>
          <w:rFonts w:asciiTheme="minorHAnsi" w:eastAsiaTheme="minorEastAsia" w:hAnsiTheme="minorHAnsi" w:cstheme="minorBidi"/>
          <w:noProof/>
          <w:sz w:val="22"/>
          <w:szCs w:val="22"/>
          <w:lang w:val="pt-BR"/>
        </w:rPr>
      </w:pPr>
      <w:hyperlink w:anchor="_Toc271386875" w:history="1">
        <w:r w:rsidR="00A60A67" w:rsidRPr="00A60A67">
          <w:rPr>
            <w:rStyle w:val="Hyperlink"/>
            <w:noProof/>
            <w:lang w:val="pt-BR"/>
          </w:rPr>
          <w:t>3.2.</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Visão Gráfica da Situação Proposta</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_Toc271386875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4F0F8382" w14:textId="77777777" w:rsidR="00A60A67" w:rsidRPr="00A60A67" w:rsidRDefault="00C9596A">
      <w:pPr>
        <w:pStyle w:val="TOC2"/>
        <w:tabs>
          <w:tab w:val="left" w:pos="880"/>
          <w:tab w:val="right" w:leader="dot" w:pos="9019"/>
        </w:tabs>
        <w:rPr>
          <w:rFonts w:asciiTheme="minorHAnsi" w:eastAsiaTheme="minorEastAsia" w:hAnsiTheme="minorHAnsi" w:cstheme="minorBidi"/>
          <w:noProof/>
          <w:sz w:val="22"/>
          <w:szCs w:val="22"/>
          <w:lang w:val="pt-BR"/>
        </w:rPr>
      </w:pPr>
      <w:hyperlink w:anchor="_Toc271386876" w:history="1">
        <w:r w:rsidR="00A60A67" w:rsidRPr="00A60A67">
          <w:rPr>
            <w:rStyle w:val="Hyperlink"/>
            <w:noProof/>
            <w:lang w:val="pt-BR"/>
          </w:rPr>
          <w:t>3.3.</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Funcionalidades</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_Toc271386876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2134E327" w14:textId="77777777" w:rsidR="00A60A67" w:rsidRPr="00A60A67" w:rsidRDefault="00C9596A">
      <w:pPr>
        <w:pStyle w:val="TOC2"/>
        <w:tabs>
          <w:tab w:val="left" w:pos="880"/>
          <w:tab w:val="right" w:leader="dot" w:pos="9019"/>
        </w:tabs>
        <w:rPr>
          <w:rFonts w:asciiTheme="minorHAnsi" w:eastAsiaTheme="minorEastAsia" w:hAnsiTheme="minorHAnsi" w:cstheme="minorBidi"/>
          <w:noProof/>
          <w:sz w:val="22"/>
          <w:szCs w:val="22"/>
          <w:lang w:val="pt-BR"/>
        </w:rPr>
      </w:pPr>
      <w:hyperlink w:anchor="_Toc271386877" w:history="1">
        <w:r w:rsidR="00A60A67" w:rsidRPr="00A60A67">
          <w:rPr>
            <w:rStyle w:val="Hyperlink"/>
            <w:noProof/>
            <w:lang w:val="pt-BR"/>
          </w:rPr>
          <w:t>3.4.</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Premissas e Restrições</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_Toc271386877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04FB093E" w14:textId="77777777" w:rsidR="00A60A67" w:rsidRPr="00A60A67" w:rsidRDefault="00C9596A">
      <w:pPr>
        <w:pStyle w:val="TOC3"/>
        <w:tabs>
          <w:tab w:val="left" w:pos="1320"/>
          <w:tab w:val="right" w:leader="dot" w:pos="9019"/>
        </w:tabs>
        <w:rPr>
          <w:rFonts w:asciiTheme="minorHAnsi" w:eastAsiaTheme="minorEastAsia" w:hAnsiTheme="minorHAnsi" w:cstheme="minorBidi"/>
          <w:noProof/>
          <w:sz w:val="22"/>
          <w:szCs w:val="22"/>
          <w:lang w:val="pt-BR"/>
        </w:rPr>
      </w:pPr>
      <w:hyperlink w:anchor="_Toc271386878" w:history="1">
        <w:r w:rsidR="00A60A67" w:rsidRPr="00A60A67">
          <w:rPr>
            <w:rStyle w:val="Hyperlink"/>
            <w:b/>
            <w:bCs/>
            <w:noProof/>
            <w:lang w:val="pt-BR"/>
          </w:rPr>
          <w:t>3.4.1.</w:t>
        </w:r>
        <w:r w:rsidR="00A60A67" w:rsidRPr="00A60A67">
          <w:rPr>
            <w:rFonts w:asciiTheme="minorHAnsi" w:eastAsiaTheme="minorEastAsia" w:hAnsiTheme="minorHAnsi" w:cstheme="minorBidi"/>
            <w:noProof/>
            <w:sz w:val="22"/>
            <w:szCs w:val="22"/>
            <w:lang w:val="pt-BR"/>
          </w:rPr>
          <w:tab/>
        </w:r>
        <w:r w:rsidR="00A60A67" w:rsidRPr="00A60A67">
          <w:rPr>
            <w:rStyle w:val="Hyperlink"/>
            <w:b/>
            <w:bCs/>
            <w:noProof/>
            <w:lang w:val="pt-BR"/>
          </w:rPr>
          <w:t>Recursos e Prazos</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_Toc271386878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2D9E3A3C" w14:textId="77777777" w:rsidR="00A60A67" w:rsidRPr="00A60A67" w:rsidRDefault="00C9596A">
      <w:pPr>
        <w:pStyle w:val="TOC3"/>
        <w:tabs>
          <w:tab w:val="left" w:pos="1320"/>
          <w:tab w:val="right" w:leader="dot" w:pos="9019"/>
        </w:tabs>
        <w:rPr>
          <w:rFonts w:asciiTheme="minorHAnsi" w:eastAsiaTheme="minorEastAsia" w:hAnsiTheme="minorHAnsi" w:cstheme="minorBidi"/>
          <w:noProof/>
          <w:sz w:val="22"/>
          <w:szCs w:val="22"/>
          <w:lang w:val="pt-BR"/>
        </w:rPr>
      </w:pPr>
      <w:hyperlink w:anchor="_Toc271386879" w:history="1">
        <w:r w:rsidR="00A60A67" w:rsidRPr="00A60A67">
          <w:rPr>
            <w:rStyle w:val="Hyperlink"/>
            <w:b/>
            <w:bCs/>
            <w:noProof/>
            <w:lang w:val="pt-BR"/>
          </w:rPr>
          <w:t>3.4.2.</w:t>
        </w:r>
        <w:r w:rsidR="00A60A67" w:rsidRPr="00A60A67">
          <w:rPr>
            <w:rFonts w:asciiTheme="minorHAnsi" w:eastAsiaTheme="minorEastAsia" w:hAnsiTheme="minorHAnsi" w:cstheme="minorBidi"/>
            <w:noProof/>
            <w:sz w:val="22"/>
            <w:szCs w:val="22"/>
            <w:lang w:val="pt-BR"/>
          </w:rPr>
          <w:tab/>
        </w:r>
        <w:r w:rsidR="00A60A67" w:rsidRPr="00A60A67">
          <w:rPr>
            <w:rStyle w:val="Hyperlink"/>
            <w:b/>
            <w:bCs/>
            <w:noProof/>
            <w:lang w:val="pt-BR"/>
          </w:rPr>
          <w:t>Legal</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_Toc271386879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2A2CD7CE" w14:textId="77777777" w:rsidR="00A60A67" w:rsidRPr="00A60A67" w:rsidRDefault="00C9596A">
      <w:pPr>
        <w:pStyle w:val="TOC3"/>
        <w:tabs>
          <w:tab w:val="left" w:pos="1320"/>
          <w:tab w:val="right" w:leader="dot" w:pos="9019"/>
        </w:tabs>
        <w:rPr>
          <w:rFonts w:asciiTheme="minorHAnsi" w:eastAsiaTheme="minorEastAsia" w:hAnsiTheme="minorHAnsi" w:cstheme="minorBidi"/>
          <w:noProof/>
          <w:sz w:val="22"/>
          <w:szCs w:val="22"/>
          <w:lang w:val="pt-BR"/>
        </w:rPr>
      </w:pPr>
      <w:hyperlink w:anchor="_Toc271386880" w:history="1">
        <w:r w:rsidR="00A60A67" w:rsidRPr="00A60A67">
          <w:rPr>
            <w:rStyle w:val="Hyperlink"/>
            <w:b/>
            <w:bCs/>
            <w:noProof/>
            <w:lang w:val="pt-BR"/>
          </w:rPr>
          <w:t>3.4.3.</w:t>
        </w:r>
        <w:r w:rsidR="00A60A67" w:rsidRPr="00A60A67">
          <w:rPr>
            <w:rFonts w:asciiTheme="minorHAnsi" w:eastAsiaTheme="minorEastAsia" w:hAnsiTheme="minorHAnsi" w:cstheme="minorBidi"/>
            <w:noProof/>
            <w:sz w:val="22"/>
            <w:szCs w:val="22"/>
            <w:lang w:val="pt-BR"/>
          </w:rPr>
          <w:tab/>
        </w:r>
        <w:r w:rsidR="00A60A67" w:rsidRPr="00A60A67">
          <w:rPr>
            <w:rStyle w:val="Hyperlink"/>
            <w:b/>
            <w:bCs/>
            <w:noProof/>
            <w:lang w:val="pt-BR"/>
          </w:rPr>
          <w:t>Usabilidade</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_Toc271386880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155FC2AB" w14:textId="77777777" w:rsidR="00A60A67" w:rsidRPr="00A60A67" w:rsidRDefault="00C9596A">
      <w:pPr>
        <w:pStyle w:val="TOC3"/>
        <w:tabs>
          <w:tab w:val="left" w:pos="1320"/>
          <w:tab w:val="right" w:leader="dot" w:pos="9019"/>
        </w:tabs>
        <w:rPr>
          <w:rFonts w:asciiTheme="minorHAnsi" w:eastAsiaTheme="minorEastAsia" w:hAnsiTheme="minorHAnsi" w:cstheme="minorBidi"/>
          <w:noProof/>
          <w:sz w:val="22"/>
          <w:szCs w:val="22"/>
          <w:lang w:val="pt-BR"/>
        </w:rPr>
      </w:pPr>
      <w:hyperlink w:anchor="_Toc271386881" w:history="1">
        <w:r w:rsidR="00A60A67" w:rsidRPr="00A60A67">
          <w:rPr>
            <w:rStyle w:val="Hyperlink"/>
            <w:b/>
            <w:bCs/>
            <w:noProof/>
            <w:lang w:val="pt-BR"/>
          </w:rPr>
          <w:t>3.4.4.</w:t>
        </w:r>
        <w:r w:rsidR="00A60A67" w:rsidRPr="00A60A67">
          <w:rPr>
            <w:rFonts w:asciiTheme="minorHAnsi" w:eastAsiaTheme="minorEastAsia" w:hAnsiTheme="minorHAnsi" w:cstheme="minorBidi"/>
            <w:noProof/>
            <w:sz w:val="22"/>
            <w:szCs w:val="22"/>
            <w:lang w:val="pt-BR"/>
          </w:rPr>
          <w:tab/>
        </w:r>
        <w:r w:rsidR="00A60A67" w:rsidRPr="00A60A67">
          <w:rPr>
            <w:rStyle w:val="Hyperlink"/>
            <w:b/>
            <w:bCs/>
            <w:noProof/>
            <w:lang w:val="pt-BR"/>
          </w:rPr>
          <w:t>Confiabilidade</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_Toc271386881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15BBE2E1" w14:textId="77777777" w:rsidR="00A60A67" w:rsidRPr="00A60A67" w:rsidRDefault="00C9596A">
      <w:pPr>
        <w:pStyle w:val="TOC3"/>
        <w:tabs>
          <w:tab w:val="left" w:pos="1320"/>
          <w:tab w:val="right" w:leader="dot" w:pos="9019"/>
        </w:tabs>
        <w:rPr>
          <w:rFonts w:asciiTheme="minorHAnsi" w:eastAsiaTheme="minorEastAsia" w:hAnsiTheme="minorHAnsi" w:cstheme="minorBidi"/>
          <w:noProof/>
          <w:sz w:val="22"/>
          <w:szCs w:val="22"/>
          <w:lang w:val="pt-BR"/>
        </w:rPr>
      </w:pPr>
      <w:hyperlink w:anchor="_Toc271386882" w:history="1">
        <w:r w:rsidR="00A60A67" w:rsidRPr="00A60A67">
          <w:rPr>
            <w:rStyle w:val="Hyperlink"/>
            <w:b/>
            <w:bCs/>
            <w:noProof/>
            <w:lang w:val="pt-BR"/>
          </w:rPr>
          <w:t>3.4.5.</w:t>
        </w:r>
        <w:r w:rsidR="00A60A67" w:rsidRPr="00A60A67">
          <w:rPr>
            <w:rFonts w:asciiTheme="minorHAnsi" w:eastAsiaTheme="minorEastAsia" w:hAnsiTheme="minorHAnsi" w:cstheme="minorBidi"/>
            <w:noProof/>
            <w:sz w:val="22"/>
            <w:szCs w:val="22"/>
            <w:lang w:val="pt-BR"/>
          </w:rPr>
          <w:tab/>
        </w:r>
        <w:r w:rsidR="00A60A67" w:rsidRPr="00A60A67">
          <w:rPr>
            <w:rStyle w:val="Hyperlink"/>
            <w:b/>
            <w:bCs/>
            <w:noProof/>
            <w:lang w:val="pt-BR"/>
          </w:rPr>
          <w:t>Desempenho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_Toc271386882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63FB9386" w14:textId="77777777" w:rsidR="00A60A67" w:rsidRPr="00A60A67" w:rsidRDefault="00C9596A">
      <w:pPr>
        <w:pStyle w:val="TOC3"/>
        <w:tabs>
          <w:tab w:val="left" w:pos="1320"/>
          <w:tab w:val="right" w:leader="dot" w:pos="9019"/>
        </w:tabs>
        <w:rPr>
          <w:rFonts w:asciiTheme="minorHAnsi" w:eastAsiaTheme="minorEastAsia" w:hAnsiTheme="minorHAnsi" w:cstheme="minorBidi"/>
          <w:noProof/>
          <w:sz w:val="22"/>
          <w:szCs w:val="22"/>
          <w:lang w:val="pt-BR"/>
        </w:rPr>
      </w:pPr>
      <w:hyperlink w:anchor="_Toc271386883" w:history="1">
        <w:r w:rsidR="00A60A67" w:rsidRPr="00A60A67">
          <w:rPr>
            <w:rStyle w:val="Hyperlink"/>
            <w:b/>
            <w:bCs/>
            <w:noProof/>
            <w:lang w:val="pt-BR"/>
          </w:rPr>
          <w:t>3.4.6.</w:t>
        </w:r>
        <w:r w:rsidR="00A60A67" w:rsidRPr="00A60A67">
          <w:rPr>
            <w:rFonts w:asciiTheme="minorHAnsi" w:eastAsiaTheme="minorEastAsia" w:hAnsiTheme="minorHAnsi" w:cstheme="minorBidi"/>
            <w:noProof/>
            <w:sz w:val="22"/>
            <w:szCs w:val="22"/>
            <w:lang w:val="pt-BR"/>
          </w:rPr>
          <w:tab/>
        </w:r>
        <w:r w:rsidR="00A60A67" w:rsidRPr="00A60A67">
          <w:rPr>
            <w:rStyle w:val="Hyperlink"/>
            <w:b/>
            <w:bCs/>
            <w:noProof/>
            <w:lang w:val="pt-BR"/>
          </w:rPr>
          <w:t>Requisitos de Projeto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_Toc271386883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455767F3" w14:textId="77777777" w:rsidR="00A60A67" w:rsidRPr="00A60A67" w:rsidRDefault="00C9596A">
      <w:pPr>
        <w:pStyle w:val="TOC3"/>
        <w:tabs>
          <w:tab w:val="left" w:pos="1320"/>
          <w:tab w:val="right" w:leader="dot" w:pos="9019"/>
        </w:tabs>
        <w:rPr>
          <w:rFonts w:asciiTheme="minorHAnsi" w:eastAsiaTheme="minorEastAsia" w:hAnsiTheme="minorHAnsi" w:cstheme="minorBidi"/>
          <w:noProof/>
          <w:sz w:val="22"/>
          <w:szCs w:val="22"/>
          <w:lang w:val="pt-BR"/>
        </w:rPr>
      </w:pPr>
      <w:hyperlink w:anchor="_Toc271386884" w:history="1">
        <w:r w:rsidR="00A60A67" w:rsidRPr="00A60A67">
          <w:rPr>
            <w:rStyle w:val="Hyperlink"/>
            <w:b/>
            <w:bCs/>
            <w:noProof/>
            <w:lang w:val="pt-BR"/>
          </w:rPr>
          <w:t>3.4.7.</w:t>
        </w:r>
        <w:r w:rsidR="00A60A67" w:rsidRPr="00A60A67">
          <w:rPr>
            <w:rFonts w:asciiTheme="minorHAnsi" w:eastAsiaTheme="minorEastAsia" w:hAnsiTheme="minorHAnsi" w:cstheme="minorBidi"/>
            <w:noProof/>
            <w:sz w:val="22"/>
            <w:szCs w:val="22"/>
            <w:lang w:val="pt-BR"/>
          </w:rPr>
          <w:tab/>
        </w:r>
        <w:r w:rsidR="00A60A67" w:rsidRPr="00A60A67">
          <w:rPr>
            <w:rStyle w:val="Hyperlink"/>
            <w:b/>
            <w:bCs/>
            <w:noProof/>
            <w:lang w:val="pt-BR"/>
          </w:rPr>
          <w:t>Componentes de Terceiros (COTS)</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_Toc271386884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453BC12D" w14:textId="77777777" w:rsidR="00A60A67" w:rsidRPr="00A60A67" w:rsidRDefault="00C9596A">
      <w:pPr>
        <w:pStyle w:val="TOC2"/>
        <w:tabs>
          <w:tab w:val="left" w:pos="880"/>
          <w:tab w:val="right" w:leader="dot" w:pos="9019"/>
        </w:tabs>
        <w:rPr>
          <w:rFonts w:asciiTheme="minorHAnsi" w:eastAsiaTheme="minorEastAsia" w:hAnsiTheme="minorHAnsi" w:cstheme="minorBidi"/>
          <w:noProof/>
          <w:sz w:val="22"/>
          <w:szCs w:val="22"/>
          <w:lang w:val="pt-BR"/>
        </w:rPr>
      </w:pPr>
      <w:hyperlink w:anchor="_Toc271386885" w:history="1">
        <w:r w:rsidR="00A60A67" w:rsidRPr="00A60A67">
          <w:rPr>
            <w:rStyle w:val="Hyperlink"/>
            <w:noProof/>
            <w:lang w:val="pt-BR"/>
          </w:rPr>
          <w:t>3.5.</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Não Fazem Parte Do Escopo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_Toc271386885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206EA468" w14:textId="77777777" w:rsidR="00B7181F" w:rsidRPr="00A60A67" w:rsidRDefault="00805172">
      <w:pPr>
        <w:pStyle w:val="TOC4"/>
        <w:rPr>
          <w:lang w:val="pt-BR"/>
        </w:rPr>
      </w:pPr>
      <w:r w:rsidRPr="00A60A67">
        <w:rPr>
          <w:rFonts w:ascii="Times New Roman" w:hAnsi="Times New Roman"/>
          <w:sz w:val="22"/>
          <w:lang w:val="pt-BR"/>
        </w:rPr>
        <w:fldChar w:fldCharType="end"/>
      </w:r>
    </w:p>
    <w:p w14:paraId="4FA5E114" w14:textId="77777777" w:rsidR="00B7181F" w:rsidRPr="00A60A67" w:rsidRDefault="00805172" w:rsidP="00805172">
      <w:pPr>
        <w:pStyle w:val="Heading1"/>
        <w:numPr>
          <w:ilvl w:val="0"/>
          <w:numId w:val="2"/>
        </w:numPr>
        <w:pBdr>
          <w:top w:val="none" w:sz="0" w:space="0" w:color="auto"/>
          <w:bottom w:val="none" w:sz="0" w:space="0" w:color="auto"/>
        </w:pBdr>
        <w:rPr>
          <w:lang w:val="pt-BR"/>
        </w:rPr>
      </w:pPr>
      <w:r w:rsidRPr="00A60A67">
        <w:rPr>
          <w:lang w:val="pt-BR"/>
        </w:rPr>
        <w:br w:type="page"/>
      </w:r>
      <w:r w:rsidRPr="00A60A67">
        <w:rPr>
          <w:lang w:val="pt-BR"/>
        </w:rPr>
        <w:lastRenderedPageBreak/>
        <w:t xml:space="preserve"> </w:t>
      </w:r>
      <w:bookmarkStart w:id="2" w:name="_Toc29264751"/>
      <w:bookmarkStart w:id="3" w:name="_Toc31701056"/>
      <w:bookmarkStart w:id="4" w:name="_Toc32203817"/>
      <w:bookmarkStart w:id="5" w:name="_Toc271386867"/>
      <w:r w:rsidRPr="00A60A67">
        <w:rPr>
          <w:lang w:val="pt-BR"/>
        </w:rPr>
        <w:t>Introdução</w:t>
      </w:r>
      <w:bookmarkEnd w:id="2"/>
      <w:bookmarkEnd w:id="3"/>
      <w:bookmarkEnd w:id="4"/>
      <w:bookmarkEnd w:id="5"/>
    </w:p>
    <w:p w14:paraId="29B8980E" w14:textId="77777777" w:rsidR="00B7181F" w:rsidRPr="00A60A67" w:rsidRDefault="00B7181F">
      <w:pPr>
        <w:rPr>
          <w:color w:val="0000FF"/>
          <w:lang w:val="pt-BR"/>
        </w:rPr>
      </w:pPr>
    </w:p>
    <w:p w14:paraId="29AE181F" w14:textId="77777777" w:rsidR="00B7181F" w:rsidRPr="00A60A67" w:rsidRDefault="00805172" w:rsidP="00805172">
      <w:pPr>
        <w:pStyle w:val="Heading2"/>
        <w:numPr>
          <w:ilvl w:val="1"/>
          <w:numId w:val="1"/>
        </w:numPr>
        <w:ind w:left="431" w:hanging="431"/>
        <w:rPr>
          <w:lang w:val="pt-BR"/>
        </w:rPr>
      </w:pPr>
      <w:bookmarkStart w:id="6" w:name="_Toc28671940"/>
      <w:bookmarkStart w:id="7" w:name="_Toc28671986"/>
      <w:bookmarkStart w:id="8" w:name="_Toc29264752"/>
      <w:bookmarkStart w:id="9" w:name="_Toc31701057"/>
      <w:bookmarkStart w:id="10" w:name="_Toc32203818"/>
      <w:bookmarkStart w:id="11" w:name="_Toc271386868"/>
      <w:r w:rsidRPr="00A60A67">
        <w:rPr>
          <w:lang w:val="pt-BR"/>
        </w:rPr>
        <w:t>Objetivo do Documento</w:t>
      </w:r>
      <w:bookmarkEnd w:id="6"/>
      <w:bookmarkEnd w:id="7"/>
      <w:bookmarkEnd w:id="8"/>
      <w:bookmarkEnd w:id="9"/>
      <w:bookmarkEnd w:id="10"/>
      <w:bookmarkEnd w:id="11"/>
    </w:p>
    <w:p w14:paraId="16E0183C" w14:textId="77777777" w:rsidR="00B7181F" w:rsidRPr="00A60A67" w:rsidRDefault="00805172">
      <w:pPr>
        <w:pStyle w:val="BodyText"/>
        <w:rPr>
          <w:color w:val="auto"/>
          <w:lang w:val="pt-BR"/>
        </w:rPr>
      </w:pPr>
      <w:r w:rsidRPr="00A60A67">
        <w:rPr>
          <w:color w:val="auto"/>
          <w:lang w:val="pt-BR"/>
        </w:rPr>
        <w:t xml:space="preserve">Este documento apresenta uma solução proposta de software </w:t>
      </w:r>
      <w:r w:rsidRPr="00A60A67">
        <w:rPr>
          <w:lang w:val="pt-BR"/>
        </w:rPr>
        <w:t xml:space="preserve">para o projeto XYZ, </w:t>
      </w:r>
      <w:r w:rsidRPr="00A60A67">
        <w:rPr>
          <w:color w:val="auto"/>
          <w:lang w:val="pt-BR"/>
        </w:rPr>
        <w:t>d</w:t>
      </w:r>
      <w:r w:rsidR="002B2567" w:rsidRPr="00A60A67">
        <w:rPr>
          <w:color w:val="auto"/>
          <w:lang w:val="pt-BR"/>
        </w:rPr>
        <w:t xml:space="preserve">escrevendo </w:t>
      </w:r>
      <w:r w:rsidRPr="00A60A67">
        <w:rPr>
          <w:color w:val="auto"/>
          <w:lang w:val="pt-BR"/>
        </w:rPr>
        <w:t>o escopo do projeto e as princi</w:t>
      </w:r>
      <w:r w:rsidR="002B2567" w:rsidRPr="00A60A67">
        <w:rPr>
          <w:color w:val="auto"/>
          <w:lang w:val="pt-BR"/>
        </w:rPr>
        <w:t>pais funcionalidades esperadas com sus respectivos volumes de dados e principais requisitos das funcionalidades.</w:t>
      </w:r>
    </w:p>
    <w:p w14:paraId="2E0E6767" w14:textId="77777777" w:rsidR="00B7181F" w:rsidRPr="00A60A67" w:rsidRDefault="00B7181F">
      <w:pPr>
        <w:rPr>
          <w:color w:val="0000FF"/>
          <w:lang w:val="pt-BR"/>
        </w:rPr>
      </w:pPr>
    </w:p>
    <w:p w14:paraId="79A19755" w14:textId="77777777" w:rsidR="00B7181F" w:rsidRPr="00A60A67" w:rsidRDefault="00805172" w:rsidP="00805172">
      <w:pPr>
        <w:pStyle w:val="Heading2"/>
        <w:numPr>
          <w:ilvl w:val="1"/>
          <w:numId w:val="1"/>
        </w:numPr>
        <w:ind w:left="431" w:hanging="431"/>
        <w:rPr>
          <w:lang w:val="pt-BR"/>
        </w:rPr>
      </w:pPr>
      <w:bookmarkStart w:id="12" w:name="_Toc28671942"/>
      <w:bookmarkStart w:id="13" w:name="_Toc28671988"/>
      <w:bookmarkStart w:id="14" w:name="_Toc29264753"/>
      <w:bookmarkStart w:id="15" w:name="_Toc31701058"/>
      <w:bookmarkStart w:id="16" w:name="_Toc32203819"/>
      <w:bookmarkStart w:id="17" w:name="_Toc271386869"/>
      <w:r w:rsidRPr="00A60A67">
        <w:rPr>
          <w:lang w:val="pt-BR"/>
        </w:rPr>
        <w:t>Objetivos do Projeto</w:t>
      </w:r>
      <w:bookmarkEnd w:id="12"/>
      <w:bookmarkEnd w:id="13"/>
      <w:bookmarkEnd w:id="14"/>
      <w:bookmarkEnd w:id="15"/>
      <w:bookmarkEnd w:id="16"/>
      <w:bookmarkEnd w:id="17"/>
    </w:p>
    <w:p w14:paraId="47378B91" w14:textId="77777777" w:rsidR="00B7181F" w:rsidRPr="00A60A67" w:rsidRDefault="00B7181F">
      <w:pPr>
        <w:pStyle w:val="Comentarios"/>
        <w:rPr>
          <w:i w:val="0"/>
          <w:color w:val="0000FF"/>
          <w:sz w:val="22"/>
        </w:rPr>
      </w:pPr>
    </w:p>
    <w:p w14:paraId="38F224E6" w14:textId="77777777" w:rsidR="00B7181F" w:rsidRPr="00A60A67" w:rsidRDefault="00805172">
      <w:pPr>
        <w:spacing w:before="0" w:line="240" w:lineRule="auto"/>
        <w:rPr>
          <w:color w:val="0000FF"/>
          <w:lang w:val="pt-BR"/>
        </w:rPr>
      </w:pPr>
      <w:r w:rsidRPr="00A60A67">
        <w:rPr>
          <w:color w:val="0000FF"/>
          <w:lang w:val="pt-BR"/>
        </w:rPr>
        <w:t>Critérios quantificáveis que devem ser encontrados no projeto para que ele seja considerado um sucesso.</w:t>
      </w:r>
    </w:p>
    <w:p w14:paraId="3C7E629F" w14:textId="77777777" w:rsidR="00B7181F" w:rsidRPr="00A60A67" w:rsidRDefault="00805172">
      <w:pPr>
        <w:rPr>
          <w:color w:val="0000FF"/>
          <w:lang w:val="pt-BR"/>
        </w:rPr>
      </w:pPr>
      <w:r w:rsidRPr="00A60A67">
        <w:rPr>
          <w:color w:val="0000FF"/>
          <w:lang w:val="pt-BR"/>
        </w:rPr>
        <w:t>Devem ser mensuráveis, realísticos e claros.</w:t>
      </w:r>
    </w:p>
    <w:p w14:paraId="579A4A26" w14:textId="77777777" w:rsidR="00B7181F" w:rsidRPr="00A60A67" w:rsidRDefault="00805172">
      <w:pPr>
        <w:pStyle w:val="BodyText"/>
        <w:rPr>
          <w:lang w:val="pt-BR"/>
        </w:rPr>
      </w:pPr>
      <w:r w:rsidRPr="00A60A67">
        <w:rPr>
          <w:lang w:val="pt-BR"/>
        </w:rPr>
        <w:t xml:space="preserve">Devem incluir no mínimo, custo, cronograma, métricas de qualidade, e ter um atributo (ex.: custo), uma medida (ex.: R$) e um valor absoluto ou relativo (ex.: menos que 1,5 milhões) </w:t>
      </w:r>
    </w:p>
    <w:p w14:paraId="551B6C38" w14:textId="77777777" w:rsidR="00B7181F" w:rsidRPr="00A60A67" w:rsidRDefault="00805172">
      <w:pPr>
        <w:rPr>
          <w:rFonts w:ascii="Arial Unicode MS" w:hAnsi="Arial Unicode MS" w:cs="Arial Unicode MS"/>
          <w:vanish/>
          <w:sz w:val="24"/>
          <w:lang w:val="pt-BR"/>
        </w:rPr>
      </w:pPr>
      <w:r w:rsidRPr="00A60A67">
        <w:rPr>
          <w:color w:val="0000FF"/>
          <w:lang w:val="pt-BR"/>
        </w:rPr>
        <w:t>Objetivos não quantificáveis e subjetivos devem ser evitados (</w:t>
      </w:r>
      <w:proofErr w:type="spellStart"/>
      <w:r w:rsidRPr="00A60A67">
        <w:rPr>
          <w:color w:val="0000FF"/>
          <w:lang w:val="pt-BR"/>
        </w:rPr>
        <w:t>exs</w:t>
      </w:r>
      <w:proofErr w:type="spellEnd"/>
      <w:r w:rsidRPr="00A60A67">
        <w:rPr>
          <w:color w:val="0000FF"/>
          <w:lang w:val="pt-BR"/>
        </w:rPr>
        <w:t xml:space="preserve">.: satisfação dos clientes, dar suporte aos clientes, prover apoio etc.) </w:t>
      </w:r>
    </w:p>
    <w:p w14:paraId="18138713" w14:textId="77777777" w:rsidR="00B7181F" w:rsidRPr="00A60A67" w:rsidRDefault="00B7181F">
      <w:pPr>
        <w:pStyle w:val="Comentarios"/>
        <w:rPr>
          <w:i w:val="0"/>
          <w:color w:val="0000FF"/>
          <w:sz w:val="22"/>
        </w:rPr>
      </w:pPr>
    </w:p>
    <w:p w14:paraId="40319881" w14:textId="77777777" w:rsidR="00B7181F" w:rsidRPr="00A60A67" w:rsidRDefault="00805172">
      <w:pPr>
        <w:pStyle w:val="Comentarios"/>
        <w:rPr>
          <w:i w:val="0"/>
          <w:color w:val="0000FF"/>
          <w:sz w:val="22"/>
        </w:rPr>
      </w:pPr>
      <w:r w:rsidRPr="00A60A67">
        <w:rPr>
          <w:i w:val="0"/>
          <w:color w:val="0000FF"/>
          <w:sz w:val="22"/>
        </w:rPr>
        <w:t>Os objetivos do projeto podem ser definidos como os benefícios que o projeto irá</w:t>
      </w:r>
      <w:r w:rsidRPr="00A60A67">
        <w:rPr>
          <w:color w:val="0000FF"/>
        </w:rPr>
        <w:t xml:space="preserve"> </w:t>
      </w:r>
      <w:r w:rsidRPr="00A60A67">
        <w:rPr>
          <w:i w:val="0"/>
          <w:color w:val="0000FF"/>
          <w:sz w:val="22"/>
        </w:rPr>
        <w:t>fornecer quando concluído.</w:t>
      </w:r>
    </w:p>
    <w:p w14:paraId="49B453F8" w14:textId="77777777" w:rsidR="00B7181F" w:rsidRPr="00A60A67" w:rsidRDefault="00B7181F">
      <w:pPr>
        <w:pStyle w:val="Comentarios"/>
        <w:rPr>
          <w:i w:val="0"/>
          <w:color w:val="0000FF"/>
          <w:sz w:val="22"/>
        </w:rPr>
      </w:pPr>
    </w:p>
    <w:p w14:paraId="26063965" w14:textId="77777777" w:rsidR="00B7181F" w:rsidRPr="00A60A67" w:rsidRDefault="00805172">
      <w:pPr>
        <w:rPr>
          <w:color w:val="0000FF"/>
          <w:lang w:val="pt-BR"/>
        </w:rPr>
      </w:pPr>
      <w:r w:rsidRPr="00A60A67">
        <w:rPr>
          <w:color w:val="0000FF"/>
          <w:lang w:val="pt-BR"/>
        </w:rPr>
        <w:t>Ex.: “Reduzir em x% o montante de R$ 1.000.000,00/dia do dinheiro sem movimentação”.</w:t>
      </w:r>
    </w:p>
    <w:p w14:paraId="57D4AB89" w14:textId="77777777" w:rsidR="00B7181F" w:rsidRPr="00A60A67" w:rsidRDefault="00B7181F">
      <w:pPr>
        <w:rPr>
          <w:color w:val="0000FF"/>
          <w:lang w:val="pt-BR"/>
        </w:rPr>
      </w:pPr>
    </w:p>
    <w:p w14:paraId="14C58A6D" w14:textId="77777777" w:rsidR="00B7181F" w:rsidRPr="00A60A67" w:rsidRDefault="00805172" w:rsidP="00805172">
      <w:pPr>
        <w:pStyle w:val="Heading2"/>
        <w:numPr>
          <w:ilvl w:val="1"/>
          <w:numId w:val="1"/>
        </w:numPr>
        <w:ind w:left="431" w:hanging="431"/>
        <w:rPr>
          <w:lang w:val="pt-BR"/>
        </w:rPr>
      </w:pPr>
      <w:bookmarkStart w:id="18" w:name="_Toc29264754"/>
      <w:bookmarkStart w:id="19" w:name="_Toc31701059"/>
      <w:bookmarkStart w:id="20" w:name="_Toc32203820"/>
      <w:bookmarkStart w:id="21" w:name="_Toc271386870"/>
      <w:r w:rsidRPr="00A60A67">
        <w:rPr>
          <w:lang w:val="pt-BR"/>
        </w:rPr>
        <w:t>Escopo do Projeto</w:t>
      </w:r>
      <w:bookmarkEnd w:id="18"/>
      <w:bookmarkEnd w:id="19"/>
      <w:bookmarkEnd w:id="20"/>
      <w:bookmarkEnd w:id="21"/>
    </w:p>
    <w:p w14:paraId="795C4166" w14:textId="77777777" w:rsidR="00B7181F" w:rsidRPr="00A60A67" w:rsidRDefault="00805172">
      <w:pPr>
        <w:pStyle w:val="Comentarios"/>
        <w:rPr>
          <w:i w:val="0"/>
          <w:color w:val="0000FF"/>
          <w:sz w:val="22"/>
        </w:rPr>
      </w:pPr>
      <w:r w:rsidRPr="00A60A67">
        <w:rPr>
          <w:i w:val="0"/>
          <w:color w:val="0000FF"/>
          <w:sz w:val="22"/>
        </w:rPr>
        <w:t>Uma breve descrição do escopo do projeto.</w:t>
      </w:r>
    </w:p>
    <w:p w14:paraId="6345E309" w14:textId="77777777" w:rsidR="00B7181F" w:rsidRPr="00A60A67" w:rsidRDefault="00B7181F">
      <w:pPr>
        <w:pStyle w:val="Comentarios"/>
        <w:rPr>
          <w:i w:val="0"/>
          <w:color w:val="0000FF"/>
          <w:sz w:val="22"/>
        </w:rPr>
      </w:pPr>
    </w:p>
    <w:p w14:paraId="0B23A937" w14:textId="77777777" w:rsidR="00B7181F" w:rsidRPr="00A60A67" w:rsidRDefault="00805172">
      <w:pPr>
        <w:pStyle w:val="Comentarios"/>
        <w:rPr>
          <w:i w:val="0"/>
          <w:color w:val="0000FF"/>
          <w:sz w:val="22"/>
        </w:rPr>
      </w:pPr>
      <w:r w:rsidRPr="00A60A67">
        <w:rPr>
          <w:i w:val="0"/>
          <w:color w:val="0000FF"/>
          <w:sz w:val="22"/>
        </w:rPr>
        <w:t>O trabalho que deve ser executado.</w:t>
      </w:r>
    </w:p>
    <w:p w14:paraId="721F4765" w14:textId="77777777" w:rsidR="00B7181F" w:rsidRPr="00A60A67" w:rsidRDefault="00B7181F">
      <w:pPr>
        <w:pStyle w:val="Comentarios"/>
        <w:rPr>
          <w:i w:val="0"/>
          <w:color w:val="0000FF"/>
          <w:sz w:val="22"/>
        </w:rPr>
      </w:pPr>
    </w:p>
    <w:p w14:paraId="3502D22C" w14:textId="77777777" w:rsidR="00B7181F" w:rsidRPr="00A60A67" w:rsidRDefault="00805172">
      <w:pPr>
        <w:pStyle w:val="Comentarios"/>
        <w:rPr>
          <w:i w:val="0"/>
          <w:color w:val="0000FF"/>
          <w:sz w:val="22"/>
        </w:rPr>
      </w:pPr>
      <w:r w:rsidRPr="00A60A67">
        <w:rPr>
          <w:i w:val="0"/>
          <w:color w:val="0000FF"/>
          <w:sz w:val="22"/>
        </w:rPr>
        <w:t>Ressaltar também se o projeto contemplará integração com outros sistemas. Caso ocorra explicar um pouco sobre esta integração.</w:t>
      </w:r>
    </w:p>
    <w:p w14:paraId="4845ABCA" w14:textId="77777777" w:rsidR="00B7181F" w:rsidRPr="00A60A67" w:rsidRDefault="00B7181F">
      <w:pPr>
        <w:pStyle w:val="Comentarios"/>
        <w:rPr>
          <w:i w:val="0"/>
          <w:color w:val="0000FF"/>
          <w:sz w:val="22"/>
        </w:rPr>
      </w:pPr>
    </w:p>
    <w:p w14:paraId="33DC3B00" w14:textId="77777777" w:rsidR="00B7181F" w:rsidRPr="00A60A67" w:rsidRDefault="00805172">
      <w:pPr>
        <w:pStyle w:val="Comentarios"/>
        <w:rPr>
          <w:i w:val="0"/>
          <w:color w:val="0000FF"/>
          <w:sz w:val="22"/>
        </w:rPr>
      </w:pPr>
      <w:r w:rsidRPr="00A60A67">
        <w:rPr>
          <w:i w:val="0"/>
          <w:color w:val="0000FF"/>
          <w:sz w:val="22"/>
        </w:rPr>
        <w:t>Nesta seção não utilizar termos técnicos.</w:t>
      </w:r>
    </w:p>
    <w:p w14:paraId="22D047F1" w14:textId="77777777" w:rsidR="00B7181F" w:rsidRPr="00A60A67" w:rsidRDefault="00B7181F">
      <w:pPr>
        <w:pStyle w:val="Comentarios"/>
        <w:rPr>
          <w:i w:val="0"/>
          <w:color w:val="0000FF"/>
          <w:sz w:val="22"/>
        </w:rPr>
      </w:pPr>
    </w:p>
    <w:p w14:paraId="2B64B355" w14:textId="77777777" w:rsidR="00B7181F" w:rsidRPr="00A60A67" w:rsidRDefault="00805172">
      <w:pPr>
        <w:pStyle w:val="Comentarios"/>
        <w:rPr>
          <w:i w:val="0"/>
          <w:color w:val="0000FF"/>
          <w:sz w:val="22"/>
        </w:rPr>
      </w:pPr>
      <w:r w:rsidRPr="00A60A67">
        <w:rPr>
          <w:i w:val="0"/>
          <w:color w:val="0000FF"/>
          <w:sz w:val="22"/>
        </w:rPr>
        <w:t>Não pensar na solução (como será implementada a solução).</w:t>
      </w:r>
    </w:p>
    <w:p w14:paraId="514081FE" w14:textId="77777777" w:rsidR="00B7181F" w:rsidRPr="00A60A67" w:rsidRDefault="00B7181F">
      <w:pPr>
        <w:pStyle w:val="Comentarios"/>
        <w:rPr>
          <w:i w:val="0"/>
          <w:color w:val="0000FF"/>
          <w:sz w:val="22"/>
        </w:rPr>
      </w:pPr>
    </w:p>
    <w:p w14:paraId="32C7DD5E" w14:textId="77777777" w:rsidR="00B7181F" w:rsidRPr="00A60A67" w:rsidRDefault="00805172">
      <w:pPr>
        <w:pStyle w:val="BodyText"/>
        <w:rPr>
          <w:lang w:val="pt-BR"/>
        </w:rPr>
      </w:pPr>
      <w:proofErr w:type="spellStart"/>
      <w:r w:rsidRPr="00A60A67">
        <w:rPr>
          <w:lang w:val="pt-BR"/>
        </w:rPr>
        <w:t>Ex</w:t>
      </w:r>
      <w:proofErr w:type="spellEnd"/>
      <w:r w:rsidRPr="00A60A67">
        <w:rPr>
          <w:lang w:val="pt-BR"/>
        </w:rPr>
        <w:t>: “O projeto contemplará a integração de forma on-line do módulo de recebimento dos pagamentos bancários com os bancos conveniados. Disponibilizar os montantes recebidos de cada banco no fechamento do dia”.</w:t>
      </w:r>
    </w:p>
    <w:p w14:paraId="38842ECC" w14:textId="77777777" w:rsidR="00B7181F" w:rsidRPr="00A60A67" w:rsidRDefault="00B7181F">
      <w:pPr>
        <w:pStyle w:val="BodyText"/>
        <w:rPr>
          <w:lang w:val="pt-BR"/>
        </w:rPr>
      </w:pPr>
    </w:p>
    <w:p w14:paraId="4204252C" w14:textId="77777777" w:rsidR="00B7181F" w:rsidRPr="00A60A67" w:rsidRDefault="00805172" w:rsidP="00805172">
      <w:pPr>
        <w:pStyle w:val="Heading2"/>
        <w:numPr>
          <w:ilvl w:val="1"/>
          <w:numId w:val="1"/>
        </w:numPr>
        <w:ind w:left="431" w:hanging="431"/>
        <w:rPr>
          <w:lang w:val="pt-BR"/>
        </w:rPr>
      </w:pPr>
      <w:bookmarkStart w:id="22" w:name="_Toc29264755"/>
      <w:bookmarkStart w:id="23" w:name="_Toc31701060"/>
      <w:bookmarkStart w:id="24" w:name="_Toc32203821"/>
      <w:bookmarkStart w:id="25" w:name="_Toc271386871"/>
      <w:r w:rsidRPr="00A60A67">
        <w:rPr>
          <w:lang w:val="pt-BR"/>
        </w:rPr>
        <w:t>Referências</w:t>
      </w:r>
      <w:bookmarkEnd w:id="22"/>
      <w:bookmarkEnd w:id="23"/>
      <w:bookmarkEnd w:id="24"/>
      <w:bookmarkEnd w:id="25"/>
    </w:p>
    <w:p w14:paraId="3412D364" w14:textId="77777777" w:rsidR="00B7181F" w:rsidRPr="00A60A67" w:rsidRDefault="00805172">
      <w:pPr>
        <w:pStyle w:val="BodyText"/>
        <w:rPr>
          <w:lang w:val="pt-BR"/>
        </w:rPr>
      </w:pPr>
      <w:r w:rsidRPr="00A60A67">
        <w:rPr>
          <w:lang w:val="pt-BR"/>
        </w:rPr>
        <w:t xml:space="preserve">Nesta seção devem aparecer referências a eventuais documentos, fontes externas e internas ao projeto que sejam relevantes e/ou completem o seu entendimento. Podem ser </w:t>
      </w:r>
      <w:r w:rsidRPr="00A60A67">
        <w:rPr>
          <w:lang w:val="pt-BR"/>
        </w:rPr>
        <w:lastRenderedPageBreak/>
        <w:t>listados os documentos fornecidos pelo cliente que apoiam/apoiaram na definição do projeto, como planilhas, manuais, procedimentos, atas de reunião e outros, bem como onde encontrá-los (rede).</w:t>
      </w:r>
    </w:p>
    <w:p w14:paraId="514464F7" w14:textId="77777777" w:rsidR="00B7181F" w:rsidRPr="00A60A67" w:rsidRDefault="00B7181F">
      <w:pPr>
        <w:pStyle w:val="Comentarios"/>
        <w:rPr>
          <w:i w:val="0"/>
          <w:color w:val="0000FF"/>
          <w:sz w:val="22"/>
        </w:rPr>
      </w:pPr>
    </w:p>
    <w:p w14:paraId="65B7877B" w14:textId="77777777" w:rsidR="00B7181F" w:rsidRPr="00A60A67" w:rsidRDefault="00B7181F">
      <w:pPr>
        <w:pStyle w:val="BodyText"/>
        <w:rPr>
          <w:lang w:val="pt-BR"/>
        </w:rPr>
      </w:pPr>
    </w:p>
    <w:p w14:paraId="4CD55FA9" w14:textId="77777777" w:rsidR="00B7181F" w:rsidRPr="00A60A67" w:rsidRDefault="00805172" w:rsidP="00805172">
      <w:pPr>
        <w:pStyle w:val="Heading1"/>
        <w:numPr>
          <w:ilvl w:val="0"/>
          <w:numId w:val="2"/>
        </w:numPr>
        <w:pBdr>
          <w:top w:val="none" w:sz="0" w:space="0" w:color="auto"/>
          <w:bottom w:val="none" w:sz="0" w:space="0" w:color="auto"/>
        </w:pBdr>
        <w:rPr>
          <w:lang w:val="pt-BR"/>
        </w:rPr>
      </w:pPr>
      <w:bookmarkStart w:id="26" w:name="_Toc271386873"/>
      <w:r w:rsidRPr="00A60A67">
        <w:rPr>
          <w:lang w:val="pt-BR"/>
        </w:rPr>
        <w:t>Visão Geral do Projeto</w:t>
      </w:r>
      <w:bookmarkEnd w:id="26"/>
    </w:p>
    <w:p w14:paraId="30C3B867" w14:textId="77777777" w:rsidR="00B7181F" w:rsidRPr="00A60A67" w:rsidRDefault="00B7181F">
      <w:pPr>
        <w:pStyle w:val="BodyText"/>
        <w:rPr>
          <w:lang w:val="pt-BR"/>
        </w:rPr>
      </w:pPr>
    </w:p>
    <w:p w14:paraId="5F86115F" w14:textId="77777777" w:rsidR="00B7181F" w:rsidRPr="00A60A67" w:rsidRDefault="00805172" w:rsidP="00805172">
      <w:pPr>
        <w:pStyle w:val="Heading2"/>
        <w:numPr>
          <w:ilvl w:val="1"/>
          <w:numId w:val="1"/>
        </w:numPr>
        <w:ind w:left="431" w:hanging="431"/>
        <w:rPr>
          <w:lang w:val="pt-BR"/>
        </w:rPr>
      </w:pPr>
      <w:bookmarkStart w:id="27" w:name="_Toc29264762"/>
      <w:bookmarkStart w:id="28" w:name="_Toc31701068"/>
      <w:bookmarkStart w:id="29" w:name="_Toc32203829"/>
      <w:bookmarkStart w:id="30" w:name="_Toc271386874"/>
      <w:r w:rsidRPr="00A60A67">
        <w:rPr>
          <w:lang w:val="pt-BR"/>
        </w:rPr>
        <w:t>Visão da Situação Propost</w:t>
      </w:r>
      <w:bookmarkEnd w:id="27"/>
      <w:bookmarkEnd w:id="28"/>
      <w:bookmarkEnd w:id="29"/>
      <w:r w:rsidRPr="00A60A67">
        <w:rPr>
          <w:lang w:val="pt-BR"/>
        </w:rPr>
        <w:t>a</w:t>
      </w:r>
      <w:bookmarkEnd w:id="30"/>
    </w:p>
    <w:p w14:paraId="35554E11" w14:textId="77777777" w:rsidR="00B7181F" w:rsidRPr="00A60A67" w:rsidRDefault="00805172">
      <w:pPr>
        <w:rPr>
          <w:color w:val="0000FF"/>
          <w:lang w:val="pt-BR"/>
        </w:rPr>
      </w:pPr>
      <w:r w:rsidRPr="00A60A67">
        <w:rPr>
          <w:color w:val="0000FF"/>
          <w:lang w:val="pt-BR"/>
        </w:rPr>
        <w:t>Esta seção descreve a situação proposta para solucionar o problema, destacando as vantagens desta solução sobre a existente atualmente.</w:t>
      </w:r>
    </w:p>
    <w:p w14:paraId="24A0B2E0" w14:textId="77777777" w:rsidR="00B7181F" w:rsidRPr="00A60A67" w:rsidRDefault="00805172">
      <w:pPr>
        <w:pStyle w:val="BodyText"/>
        <w:rPr>
          <w:lang w:val="pt-BR"/>
        </w:rPr>
      </w:pPr>
      <w:proofErr w:type="spellStart"/>
      <w:r w:rsidRPr="00A60A67">
        <w:rPr>
          <w:lang w:val="pt-BR"/>
        </w:rPr>
        <w:t>Ex</w:t>
      </w:r>
      <w:proofErr w:type="spellEnd"/>
      <w:r w:rsidRPr="00A60A67">
        <w:rPr>
          <w:lang w:val="pt-BR"/>
        </w:rPr>
        <w:t>: “A solução de software integrada aos bancos conveniados poderia coletar as informações desejadas a cada hora (com última coleta diária prevista uma hora após o encerramento do expediente bancário, considerando os fusos horários do país). A coleta dar-se-ia através de envio de arquivo digital de dados contendo o Número do Associado, seu Nome e o Valor pago. Este arquivo seria visualizado através de interface projetada para este fim e, automaticamente, atualizaria as tabelas necessárias no sistema de Contas a Receber. Após estudo mais aprofundado, pode ser avaliado – caso desejado – como (e se) esta solução poderia agilizar, inclusive, o processo de cobrança, realizado pela área de Controle de Associados Inadimplentes”.</w:t>
      </w:r>
    </w:p>
    <w:p w14:paraId="43FB06E7" w14:textId="77777777" w:rsidR="00B7181F" w:rsidRPr="00A60A67" w:rsidRDefault="00805172">
      <w:pPr>
        <w:rPr>
          <w:color w:val="0000FF"/>
          <w:lang w:val="pt-BR"/>
        </w:rPr>
      </w:pPr>
      <w:r w:rsidRPr="00A60A67">
        <w:rPr>
          <w:color w:val="0000FF"/>
          <w:lang w:val="pt-BR"/>
        </w:rPr>
        <w:t>Caso seja identificado que não há solução viável que atenda ao problema do cliente, deve ser evidenciado neste tópico como se chegou a esta conclusão.</w:t>
      </w:r>
    </w:p>
    <w:p w14:paraId="1044A95B" w14:textId="77777777" w:rsidR="00B7181F" w:rsidRPr="00A60A67" w:rsidRDefault="00B7181F">
      <w:pPr>
        <w:rPr>
          <w:color w:val="0000FF"/>
          <w:lang w:val="pt-BR"/>
        </w:rPr>
      </w:pPr>
    </w:p>
    <w:p w14:paraId="3521CEF1" w14:textId="77777777" w:rsidR="00B7181F" w:rsidRPr="00A60A67" w:rsidRDefault="00805172" w:rsidP="00805172">
      <w:pPr>
        <w:pStyle w:val="Heading2"/>
        <w:numPr>
          <w:ilvl w:val="1"/>
          <w:numId w:val="1"/>
        </w:numPr>
        <w:ind w:left="431" w:hanging="431"/>
        <w:rPr>
          <w:lang w:val="pt-BR"/>
        </w:rPr>
      </w:pPr>
      <w:bookmarkStart w:id="31" w:name="_Toc28671950"/>
      <w:bookmarkStart w:id="32" w:name="_Toc28671996"/>
      <w:bookmarkStart w:id="33" w:name="_Toc29264763"/>
      <w:bookmarkStart w:id="34" w:name="_Toc31701069"/>
      <w:bookmarkStart w:id="35" w:name="_Toc32203830"/>
      <w:bookmarkStart w:id="36" w:name="_Toc271386875"/>
      <w:r w:rsidRPr="00A60A67">
        <w:rPr>
          <w:lang w:val="pt-BR"/>
        </w:rPr>
        <w:t>Visão Gráfica da Situação Propost</w:t>
      </w:r>
      <w:bookmarkEnd w:id="31"/>
      <w:bookmarkEnd w:id="32"/>
      <w:bookmarkEnd w:id="33"/>
      <w:bookmarkEnd w:id="34"/>
      <w:bookmarkEnd w:id="35"/>
      <w:r w:rsidRPr="00A60A67">
        <w:rPr>
          <w:lang w:val="pt-BR"/>
        </w:rPr>
        <w:t>a</w:t>
      </w:r>
      <w:bookmarkEnd w:id="36"/>
    </w:p>
    <w:p w14:paraId="6D0CC6F2" w14:textId="20C47EBF" w:rsidR="00B7181F" w:rsidRPr="00A60A67" w:rsidRDefault="00CA6F4E">
      <w:pPr>
        <w:pStyle w:val="BodyText"/>
        <w:rPr>
          <w:lang w:val="pt-BR"/>
        </w:rPr>
      </w:pPr>
      <w:r>
        <w:rPr>
          <w:lang w:val="pt-BR"/>
        </w:rPr>
        <w:t>Nessa seção deve ser incluído o diagrama de caso de uso da aplicação.</w:t>
      </w:r>
    </w:p>
    <w:p w14:paraId="1E391220" w14:textId="77777777" w:rsidR="00B7181F" w:rsidRPr="00A60A67" w:rsidRDefault="00B7181F">
      <w:pPr>
        <w:rPr>
          <w:color w:val="0000FF"/>
          <w:lang w:val="pt-BR"/>
        </w:rPr>
      </w:pPr>
    </w:p>
    <w:p w14:paraId="0E7911CC" w14:textId="77777777" w:rsidR="00B7181F" w:rsidRPr="00A60A67" w:rsidRDefault="00805172" w:rsidP="00805172">
      <w:pPr>
        <w:pStyle w:val="Heading2"/>
        <w:numPr>
          <w:ilvl w:val="1"/>
          <w:numId w:val="1"/>
        </w:numPr>
        <w:ind w:left="431" w:hanging="431"/>
        <w:rPr>
          <w:lang w:val="pt-BR"/>
        </w:rPr>
      </w:pPr>
      <w:bookmarkStart w:id="37" w:name="_Toc29264764"/>
      <w:bookmarkStart w:id="38" w:name="_Toc31701070"/>
      <w:bookmarkStart w:id="39" w:name="_Toc32203831"/>
      <w:bookmarkStart w:id="40" w:name="_Toc271386876"/>
      <w:r w:rsidRPr="00A60A67">
        <w:rPr>
          <w:lang w:val="pt-BR"/>
        </w:rPr>
        <w:t>Funcionalidades</w:t>
      </w:r>
      <w:bookmarkEnd w:id="37"/>
      <w:bookmarkEnd w:id="38"/>
      <w:bookmarkEnd w:id="39"/>
      <w:bookmarkEnd w:id="40"/>
    </w:p>
    <w:p w14:paraId="55AC6D1D" w14:textId="77777777" w:rsidR="00B7181F" w:rsidRPr="00A60A67" w:rsidRDefault="00805172">
      <w:pPr>
        <w:pStyle w:val="BodyText"/>
        <w:rPr>
          <w:b/>
          <w:bCs/>
          <w:lang w:val="pt-BR"/>
        </w:rPr>
      </w:pPr>
      <w:r w:rsidRPr="00A60A67">
        <w:rPr>
          <w:lang w:val="pt-BR"/>
        </w:rPr>
        <w:t xml:space="preserve">Liste e descreva brevemente as funcionalidades do produto. As funcionalidades são serviços desejados do sistema que são necessários para propiciar benefícios aos usuários. Cada funcionalidade possui uma série de requisitos para alcançar os resultados desejados. </w:t>
      </w:r>
      <w:r w:rsidRPr="00A60A67">
        <w:rPr>
          <w:b/>
          <w:bCs/>
          <w:lang w:val="pt-BR"/>
        </w:rPr>
        <w:t>Caso haja integrações, definir as alterações necessárias no sistema para fornecer ou receber as informações dos outros sistemas.</w:t>
      </w:r>
    </w:p>
    <w:p w14:paraId="52E2DF9B" w14:textId="77777777" w:rsidR="00B7181F" w:rsidRPr="00A60A67" w:rsidRDefault="00805172" w:rsidP="002B2567">
      <w:pPr>
        <w:pStyle w:val="BodyText"/>
        <w:rPr>
          <w:i/>
          <w:lang w:val="pt-BR"/>
        </w:rPr>
      </w:pPr>
      <w:r w:rsidRPr="00A60A67">
        <w:rPr>
          <w:lang w:val="pt-BR"/>
        </w:rPr>
        <w:t>Como o documento é revisado por uma ampla variedade de pessoas, o nível de detalhamento terá que ser genérico o bastante para que todos possam compreendê-lo</w:t>
      </w:r>
      <w:r w:rsidR="002B2567" w:rsidRPr="00A60A67">
        <w:rPr>
          <w:lang w:val="pt-BR"/>
        </w:rPr>
        <w:t xml:space="preserve"> e mensurar seu esforço</w:t>
      </w:r>
    </w:p>
    <w:p w14:paraId="64A910A0" w14:textId="77777777" w:rsidR="00B7181F" w:rsidRPr="00A60A67" w:rsidRDefault="00805172">
      <w:pPr>
        <w:pStyle w:val="Comentarios"/>
        <w:rPr>
          <w:i w:val="0"/>
          <w:color w:val="0000FF"/>
          <w:sz w:val="22"/>
        </w:rPr>
      </w:pPr>
      <w:r w:rsidRPr="00A60A67">
        <w:rPr>
          <w:i w:val="0"/>
          <w:color w:val="0000FF"/>
          <w:sz w:val="22"/>
        </w:rPr>
        <w:t>Cada Funcionalidade deverá ter esta estrutura:</w:t>
      </w:r>
    </w:p>
    <w:p w14:paraId="44EFC9BA" w14:textId="77777777" w:rsidR="002B2567" w:rsidRPr="00A60A67" w:rsidRDefault="002B2567">
      <w:pPr>
        <w:pStyle w:val="Comentarios"/>
        <w:rPr>
          <w:i w:val="0"/>
          <w:color w:val="0000FF"/>
          <w:sz w:val="22"/>
        </w:rPr>
      </w:pPr>
    </w:p>
    <w:tbl>
      <w:tblPr>
        <w:tblStyle w:val="TableGrid"/>
        <w:tblW w:w="0" w:type="auto"/>
        <w:tblInd w:w="108" w:type="dxa"/>
        <w:tblLook w:val="04A0" w:firstRow="1" w:lastRow="0" w:firstColumn="1" w:lastColumn="0" w:noHBand="0" w:noVBand="1"/>
      </w:tblPr>
      <w:tblGrid>
        <w:gridCol w:w="2184"/>
        <w:gridCol w:w="2919"/>
        <w:gridCol w:w="2268"/>
        <w:gridCol w:w="1690"/>
      </w:tblGrid>
      <w:tr w:rsidR="002B2567" w:rsidRPr="00A60A67" w14:paraId="5DD5DD84" w14:textId="77777777" w:rsidTr="00A60A67">
        <w:trPr>
          <w:tblHeader/>
        </w:trPr>
        <w:tc>
          <w:tcPr>
            <w:tcW w:w="2184" w:type="dxa"/>
            <w:shd w:val="clear" w:color="auto" w:fill="1F497D" w:themeFill="text2"/>
          </w:tcPr>
          <w:p w14:paraId="3E1ACB39" w14:textId="1A631EF6" w:rsidR="002B2567" w:rsidRPr="00A60A67" w:rsidRDefault="0040014D">
            <w:pPr>
              <w:pStyle w:val="Comentarios"/>
              <w:rPr>
                <w:b/>
                <w:i w:val="0"/>
                <w:color w:val="FFFFFF" w:themeColor="background1"/>
                <w:sz w:val="22"/>
              </w:rPr>
            </w:pPr>
            <w:r>
              <w:rPr>
                <w:b/>
                <w:i w:val="0"/>
                <w:color w:val="FFFFFF" w:themeColor="background1"/>
                <w:sz w:val="22"/>
              </w:rPr>
              <w:t>Identificador</w:t>
            </w:r>
          </w:p>
        </w:tc>
        <w:tc>
          <w:tcPr>
            <w:tcW w:w="2919" w:type="dxa"/>
            <w:shd w:val="clear" w:color="auto" w:fill="1F497D" w:themeFill="text2"/>
          </w:tcPr>
          <w:p w14:paraId="24F31DB4" w14:textId="77777777" w:rsidR="002B2567" w:rsidRPr="00A60A67" w:rsidRDefault="002B2567">
            <w:pPr>
              <w:pStyle w:val="Comentarios"/>
              <w:rPr>
                <w:b/>
                <w:i w:val="0"/>
                <w:color w:val="FFFFFF" w:themeColor="background1"/>
                <w:sz w:val="22"/>
              </w:rPr>
            </w:pPr>
            <w:r w:rsidRPr="00A60A67">
              <w:rPr>
                <w:b/>
                <w:i w:val="0"/>
                <w:color w:val="FFFFFF" w:themeColor="background1"/>
                <w:sz w:val="22"/>
              </w:rPr>
              <w:t>Descrição</w:t>
            </w:r>
          </w:p>
        </w:tc>
        <w:tc>
          <w:tcPr>
            <w:tcW w:w="2268" w:type="dxa"/>
            <w:shd w:val="clear" w:color="auto" w:fill="1F497D" w:themeFill="text2"/>
          </w:tcPr>
          <w:p w14:paraId="1DC74D9F" w14:textId="1FD19F45" w:rsidR="002B2567" w:rsidRPr="00A60A67" w:rsidRDefault="0040014D">
            <w:pPr>
              <w:pStyle w:val="Comentarios"/>
              <w:rPr>
                <w:b/>
                <w:i w:val="0"/>
                <w:color w:val="FFFFFF" w:themeColor="background1"/>
                <w:sz w:val="22"/>
              </w:rPr>
            </w:pPr>
            <w:r>
              <w:rPr>
                <w:b/>
                <w:i w:val="0"/>
                <w:color w:val="FFFFFF" w:themeColor="background1"/>
                <w:sz w:val="22"/>
              </w:rPr>
              <w:t>Prioridade</w:t>
            </w:r>
          </w:p>
        </w:tc>
        <w:tc>
          <w:tcPr>
            <w:tcW w:w="1690" w:type="dxa"/>
            <w:shd w:val="clear" w:color="auto" w:fill="1F497D" w:themeFill="text2"/>
          </w:tcPr>
          <w:p w14:paraId="01F98E54" w14:textId="409B5523" w:rsidR="002B2567" w:rsidRPr="00A60A67" w:rsidRDefault="0040014D" w:rsidP="00A60A67">
            <w:pPr>
              <w:pStyle w:val="Comentarios"/>
              <w:rPr>
                <w:b/>
                <w:i w:val="0"/>
                <w:color w:val="FFFFFF" w:themeColor="background1"/>
                <w:sz w:val="22"/>
              </w:rPr>
            </w:pPr>
            <w:r>
              <w:rPr>
                <w:b/>
                <w:i w:val="0"/>
                <w:color w:val="FFFFFF" w:themeColor="background1"/>
                <w:sz w:val="22"/>
              </w:rPr>
              <w:t>Depende de</w:t>
            </w:r>
          </w:p>
        </w:tc>
      </w:tr>
      <w:tr w:rsidR="002B2567" w:rsidRPr="00A60A67" w14:paraId="3266E405" w14:textId="77777777" w:rsidTr="00A60A67">
        <w:tc>
          <w:tcPr>
            <w:tcW w:w="2184" w:type="dxa"/>
          </w:tcPr>
          <w:p w14:paraId="70A00936" w14:textId="542BC565" w:rsidR="002B2567" w:rsidRPr="00A60A67" w:rsidRDefault="00C9596A" w:rsidP="00A60A67">
            <w:pPr>
              <w:pStyle w:val="Comentarios"/>
              <w:jc w:val="left"/>
              <w:rPr>
                <w:i w:val="0"/>
                <w:color w:val="0000FF"/>
                <w:sz w:val="22"/>
              </w:rPr>
            </w:pPr>
            <w:r>
              <w:rPr>
                <w:bCs/>
                <w:i w:val="0"/>
                <w:color w:val="0000FF"/>
              </w:rPr>
              <w:t>RF-1</w:t>
            </w:r>
          </w:p>
        </w:tc>
        <w:tc>
          <w:tcPr>
            <w:tcW w:w="2919" w:type="dxa"/>
          </w:tcPr>
          <w:p w14:paraId="468E61EA" w14:textId="77777777" w:rsidR="002B2567" w:rsidRPr="00A60A67" w:rsidRDefault="00A60A67">
            <w:pPr>
              <w:pStyle w:val="Comentarios"/>
              <w:rPr>
                <w:i w:val="0"/>
                <w:color w:val="0000FF"/>
                <w:sz w:val="22"/>
              </w:rPr>
            </w:pPr>
            <w:r w:rsidRPr="00A60A67">
              <w:rPr>
                <w:color w:val="0000FF"/>
              </w:rPr>
              <w:t>Descrição da Funcionalidade</w:t>
            </w:r>
          </w:p>
        </w:tc>
        <w:tc>
          <w:tcPr>
            <w:tcW w:w="2268" w:type="dxa"/>
          </w:tcPr>
          <w:p w14:paraId="65DB984B" w14:textId="2A7876D2" w:rsidR="00A60A67" w:rsidRPr="00A60A67" w:rsidRDefault="0040014D" w:rsidP="00A60A67">
            <w:pPr>
              <w:pStyle w:val="Comentarios"/>
              <w:rPr>
                <w:i w:val="0"/>
                <w:color w:val="auto"/>
                <w:sz w:val="22"/>
              </w:rPr>
            </w:pPr>
            <w:r>
              <w:rPr>
                <w:i w:val="0"/>
                <w:color w:val="auto"/>
                <w:sz w:val="22"/>
              </w:rPr>
              <w:t>Essencial</w:t>
            </w:r>
          </w:p>
        </w:tc>
        <w:tc>
          <w:tcPr>
            <w:tcW w:w="1690" w:type="dxa"/>
          </w:tcPr>
          <w:p w14:paraId="6C69D03F" w14:textId="0DDC23CC" w:rsidR="00A60A67" w:rsidRPr="00A60A67" w:rsidRDefault="00A60A67">
            <w:pPr>
              <w:pStyle w:val="Comentarios"/>
              <w:rPr>
                <w:i w:val="0"/>
                <w:color w:val="auto"/>
                <w:sz w:val="22"/>
              </w:rPr>
            </w:pPr>
          </w:p>
        </w:tc>
      </w:tr>
      <w:tr w:rsidR="00A60A67" w:rsidRPr="00A60A67" w14:paraId="4B19D4F4" w14:textId="77777777" w:rsidTr="00A60A67">
        <w:tc>
          <w:tcPr>
            <w:tcW w:w="2184" w:type="dxa"/>
          </w:tcPr>
          <w:p w14:paraId="30465348" w14:textId="6A3C6E6F" w:rsidR="00A60A67" w:rsidRPr="00A60A67" w:rsidRDefault="0040014D" w:rsidP="00A60A67">
            <w:pPr>
              <w:pStyle w:val="Comentarios"/>
              <w:jc w:val="left"/>
              <w:rPr>
                <w:i w:val="0"/>
                <w:color w:val="0000FF"/>
                <w:sz w:val="22"/>
              </w:rPr>
            </w:pPr>
            <w:r>
              <w:rPr>
                <w:bCs/>
                <w:i w:val="0"/>
                <w:color w:val="0000FF"/>
              </w:rPr>
              <w:t>RF-2</w:t>
            </w:r>
          </w:p>
        </w:tc>
        <w:tc>
          <w:tcPr>
            <w:tcW w:w="2919" w:type="dxa"/>
          </w:tcPr>
          <w:p w14:paraId="14F5C53B" w14:textId="77777777" w:rsidR="00A60A67" w:rsidRPr="00A60A67" w:rsidRDefault="00A60A67">
            <w:pPr>
              <w:pStyle w:val="Comentarios"/>
              <w:rPr>
                <w:i w:val="0"/>
                <w:color w:val="0000FF"/>
                <w:sz w:val="22"/>
              </w:rPr>
            </w:pPr>
            <w:r w:rsidRPr="00A60A67">
              <w:rPr>
                <w:color w:val="0000FF"/>
              </w:rPr>
              <w:t>Descrição da Funcionalidade</w:t>
            </w:r>
          </w:p>
        </w:tc>
        <w:tc>
          <w:tcPr>
            <w:tcW w:w="2268" w:type="dxa"/>
          </w:tcPr>
          <w:p w14:paraId="378C0749" w14:textId="5ACBD00E" w:rsidR="00A60A67" w:rsidRPr="00A60A67" w:rsidRDefault="0040014D" w:rsidP="00C9596A">
            <w:pPr>
              <w:pStyle w:val="Comentarios"/>
              <w:rPr>
                <w:i w:val="0"/>
                <w:color w:val="auto"/>
                <w:sz w:val="22"/>
              </w:rPr>
            </w:pPr>
            <w:r>
              <w:rPr>
                <w:i w:val="0"/>
                <w:color w:val="auto"/>
                <w:sz w:val="22"/>
              </w:rPr>
              <w:t>Importante</w:t>
            </w:r>
          </w:p>
        </w:tc>
        <w:tc>
          <w:tcPr>
            <w:tcW w:w="1690" w:type="dxa"/>
          </w:tcPr>
          <w:p w14:paraId="50C25A95" w14:textId="71DBB8C2" w:rsidR="00A60A67" w:rsidRPr="00A60A67" w:rsidRDefault="00A60A67" w:rsidP="00C9596A">
            <w:pPr>
              <w:pStyle w:val="Comentarios"/>
              <w:rPr>
                <w:i w:val="0"/>
                <w:color w:val="auto"/>
                <w:sz w:val="22"/>
              </w:rPr>
            </w:pPr>
          </w:p>
        </w:tc>
      </w:tr>
      <w:tr w:rsidR="0040014D" w:rsidRPr="00A60A67" w14:paraId="67ABA8A7" w14:textId="77777777" w:rsidTr="00A60A67">
        <w:tc>
          <w:tcPr>
            <w:tcW w:w="2184" w:type="dxa"/>
          </w:tcPr>
          <w:p w14:paraId="6E780369" w14:textId="3F71F745" w:rsidR="0040014D" w:rsidRDefault="0040014D" w:rsidP="00A60A67">
            <w:pPr>
              <w:pStyle w:val="Comentarios"/>
              <w:jc w:val="left"/>
              <w:rPr>
                <w:bCs/>
                <w:i w:val="0"/>
                <w:color w:val="0000FF"/>
              </w:rPr>
            </w:pPr>
            <w:r>
              <w:rPr>
                <w:bCs/>
                <w:i w:val="0"/>
                <w:color w:val="0000FF"/>
              </w:rPr>
              <w:lastRenderedPageBreak/>
              <w:t>RF-3</w:t>
            </w:r>
          </w:p>
        </w:tc>
        <w:tc>
          <w:tcPr>
            <w:tcW w:w="2919" w:type="dxa"/>
          </w:tcPr>
          <w:p w14:paraId="0D27BBE6" w14:textId="055E3B5F" w:rsidR="0040014D" w:rsidRPr="00A60A67" w:rsidRDefault="0040014D">
            <w:pPr>
              <w:pStyle w:val="Comentarios"/>
              <w:rPr>
                <w:color w:val="0000FF"/>
              </w:rPr>
            </w:pPr>
            <w:r w:rsidRPr="00A60A67">
              <w:rPr>
                <w:color w:val="0000FF"/>
              </w:rPr>
              <w:t>Descrição da Funcionalidade</w:t>
            </w:r>
          </w:p>
        </w:tc>
        <w:tc>
          <w:tcPr>
            <w:tcW w:w="2268" w:type="dxa"/>
          </w:tcPr>
          <w:p w14:paraId="486017A2" w14:textId="55EC0E15" w:rsidR="0040014D" w:rsidRDefault="0040014D" w:rsidP="00C9596A">
            <w:pPr>
              <w:pStyle w:val="Comentarios"/>
              <w:rPr>
                <w:i w:val="0"/>
                <w:color w:val="auto"/>
                <w:sz w:val="22"/>
              </w:rPr>
            </w:pPr>
            <w:r>
              <w:rPr>
                <w:i w:val="0"/>
                <w:color w:val="auto"/>
                <w:sz w:val="22"/>
              </w:rPr>
              <w:t>Desejável</w:t>
            </w:r>
          </w:p>
        </w:tc>
        <w:tc>
          <w:tcPr>
            <w:tcW w:w="1690" w:type="dxa"/>
          </w:tcPr>
          <w:p w14:paraId="29777AB8" w14:textId="77777777" w:rsidR="0040014D" w:rsidRPr="00A60A67" w:rsidRDefault="0040014D" w:rsidP="00C9596A">
            <w:pPr>
              <w:pStyle w:val="Comentarios"/>
              <w:rPr>
                <w:i w:val="0"/>
                <w:color w:val="auto"/>
                <w:sz w:val="22"/>
              </w:rPr>
            </w:pPr>
          </w:p>
        </w:tc>
      </w:tr>
    </w:tbl>
    <w:p w14:paraId="749F8A10" w14:textId="77777777" w:rsidR="00B7181F" w:rsidRPr="00A60A67" w:rsidRDefault="00B7181F">
      <w:pPr>
        <w:pStyle w:val="BodyText"/>
        <w:rPr>
          <w:color w:val="FF0000"/>
          <w:lang w:val="pt-BR"/>
        </w:rPr>
      </w:pPr>
    </w:p>
    <w:p w14:paraId="27807E47" w14:textId="5092B6C2" w:rsidR="00B7181F" w:rsidRPr="00A60A67" w:rsidRDefault="00805172" w:rsidP="00805172">
      <w:pPr>
        <w:pStyle w:val="Heading2"/>
        <w:numPr>
          <w:ilvl w:val="1"/>
          <w:numId w:val="1"/>
        </w:numPr>
        <w:ind w:left="431" w:hanging="431"/>
        <w:rPr>
          <w:lang w:val="pt-BR"/>
        </w:rPr>
      </w:pPr>
      <w:bookmarkStart w:id="41" w:name="_Toc29264766"/>
      <w:bookmarkStart w:id="42" w:name="_Toc31701072"/>
      <w:bookmarkStart w:id="43" w:name="_Toc32203833"/>
      <w:bookmarkStart w:id="44" w:name="_Toc271386877"/>
      <w:r w:rsidRPr="00A60A67">
        <w:rPr>
          <w:lang w:val="pt-BR"/>
        </w:rPr>
        <w:t>Premissas e Restrições</w:t>
      </w:r>
      <w:bookmarkEnd w:id="41"/>
      <w:bookmarkEnd w:id="42"/>
      <w:bookmarkEnd w:id="43"/>
      <w:bookmarkEnd w:id="44"/>
      <w:r w:rsidR="001201D5">
        <w:rPr>
          <w:lang w:val="pt-BR"/>
        </w:rPr>
        <w:t xml:space="preserve"> (Requisitos não Funcionais)</w:t>
      </w:r>
    </w:p>
    <w:p w14:paraId="07792404" w14:textId="77777777" w:rsidR="00B7181F" w:rsidRPr="00A60A67" w:rsidRDefault="00805172">
      <w:pPr>
        <w:pStyle w:val="BodyText"/>
        <w:rPr>
          <w:lang w:val="pt-BR"/>
        </w:rPr>
      </w:pPr>
      <w:r w:rsidRPr="00A60A67">
        <w:rPr>
          <w:lang w:val="pt-BR"/>
        </w:rPr>
        <w:t>Esta seção descreve, em alto nível e na forma de tópicos, as restrições e premissas do projeto, envolvendo orçamento, prazo, hardware, sistema operacional, requisitos não funcionais (refere-se aos requisitos URPS – vide manual da disciplina Requisitos para detalhes), etc.</w:t>
      </w:r>
    </w:p>
    <w:p w14:paraId="4D676619" w14:textId="77777777" w:rsidR="00B7181F" w:rsidRPr="00A60A67" w:rsidRDefault="00805172">
      <w:pPr>
        <w:pStyle w:val="BodyText"/>
        <w:rPr>
          <w:b/>
          <w:bCs/>
          <w:lang w:val="pt-BR"/>
        </w:rPr>
      </w:pPr>
      <w:r w:rsidRPr="00A60A67">
        <w:rPr>
          <w:b/>
          <w:bCs/>
          <w:lang w:val="pt-BR"/>
        </w:rPr>
        <w:t>Exemplos:</w:t>
      </w:r>
    </w:p>
    <w:p w14:paraId="12C4B336" w14:textId="77777777" w:rsidR="00B7181F" w:rsidRPr="00A60A67" w:rsidRDefault="00805172" w:rsidP="00805172">
      <w:pPr>
        <w:pStyle w:val="Heading3"/>
        <w:numPr>
          <w:ilvl w:val="2"/>
          <w:numId w:val="1"/>
        </w:numPr>
        <w:rPr>
          <w:b/>
          <w:bCs/>
          <w:color w:val="0000FF"/>
          <w:lang w:val="pt-BR"/>
        </w:rPr>
      </w:pPr>
      <w:bookmarkStart w:id="45" w:name="_Toc271386878"/>
      <w:r w:rsidRPr="00A60A67">
        <w:rPr>
          <w:b/>
          <w:bCs/>
          <w:color w:val="0000FF"/>
          <w:lang w:val="pt-BR"/>
        </w:rPr>
        <w:t>Recursos e Prazos</w:t>
      </w:r>
      <w:bookmarkEnd w:id="45"/>
    </w:p>
    <w:p w14:paraId="1F1BE833" w14:textId="77777777" w:rsidR="00B7181F" w:rsidRPr="00A60A67" w:rsidRDefault="00805172">
      <w:pPr>
        <w:rPr>
          <w:color w:val="0000FF"/>
          <w:lang w:val="pt-BR"/>
        </w:rPr>
      </w:pPr>
      <w:r w:rsidRPr="00A60A67">
        <w:rPr>
          <w:color w:val="0000FF"/>
          <w:lang w:val="pt-BR"/>
        </w:rPr>
        <w:t>Identificar se existem limitações rígidas de recursos financeiros, orçamentários e/ou datas críticas que podem afetar os requisitos do software. Por exemplo:</w:t>
      </w:r>
    </w:p>
    <w:p w14:paraId="0CA7AE3E" w14:textId="0F551DD3" w:rsidR="00B7181F" w:rsidRPr="00A60A67" w:rsidRDefault="00805172" w:rsidP="00805172">
      <w:pPr>
        <w:pStyle w:val="BodyTextIndent2"/>
        <w:numPr>
          <w:ilvl w:val="0"/>
          <w:numId w:val="4"/>
        </w:numPr>
        <w:rPr>
          <w:lang w:val="pt-BR"/>
        </w:rPr>
      </w:pPr>
      <w:r w:rsidRPr="00A60A67">
        <w:rPr>
          <w:lang w:val="pt-BR"/>
        </w:rPr>
        <w:t xml:space="preserve">O sistema </w:t>
      </w:r>
      <w:r w:rsidR="001201D5">
        <w:rPr>
          <w:lang w:val="pt-BR"/>
        </w:rPr>
        <w:t>deve ser liberado até 01/04/2016</w:t>
      </w:r>
      <w:r w:rsidRPr="00A60A67">
        <w:rPr>
          <w:lang w:val="pt-BR"/>
        </w:rPr>
        <w:t xml:space="preserve">, para que a empresa inicie a comercialização do novo seguro de </w:t>
      </w:r>
      <w:proofErr w:type="spellStart"/>
      <w:r w:rsidRPr="00A60A67">
        <w:rPr>
          <w:lang w:val="pt-BR"/>
        </w:rPr>
        <w:t>seqüestro</w:t>
      </w:r>
      <w:proofErr w:type="spellEnd"/>
      <w:r w:rsidRPr="00A60A67">
        <w:rPr>
          <w:lang w:val="pt-BR"/>
        </w:rPr>
        <w:t xml:space="preserve"> de pessoas.</w:t>
      </w:r>
    </w:p>
    <w:p w14:paraId="17D43F77" w14:textId="77777777" w:rsidR="00B7181F" w:rsidRPr="00A60A67" w:rsidRDefault="00805172" w:rsidP="00805172">
      <w:pPr>
        <w:pStyle w:val="Heading3"/>
        <w:numPr>
          <w:ilvl w:val="2"/>
          <w:numId w:val="1"/>
        </w:numPr>
        <w:rPr>
          <w:b/>
          <w:bCs/>
          <w:color w:val="0000FF"/>
          <w:lang w:val="pt-BR"/>
        </w:rPr>
      </w:pPr>
      <w:bookmarkStart w:id="46" w:name="_Toc271386879"/>
      <w:r w:rsidRPr="00A60A67">
        <w:rPr>
          <w:b/>
          <w:bCs/>
          <w:color w:val="0000FF"/>
          <w:lang w:val="pt-BR"/>
        </w:rPr>
        <w:t>Legal</w:t>
      </w:r>
      <w:bookmarkEnd w:id="46"/>
    </w:p>
    <w:p w14:paraId="449381E3" w14:textId="77777777" w:rsidR="00B7181F" w:rsidRPr="00A60A67" w:rsidRDefault="00805172">
      <w:pPr>
        <w:rPr>
          <w:color w:val="0000FF"/>
          <w:lang w:val="pt-BR"/>
        </w:rPr>
      </w:pPr>
      <w:r w:rsidRPr="00A60A67">
        <w:rPr>
          <w:color w:val="0000FF"/>
          <w:lang w:val="pt-BR"/>
        </w:rPr>
        <w:t>Identificar se existem padrões, normas, legislação que devem ser respeitadas e que podem afetar os requisitos do software. Por exemplo:</w:t>
      </w:r>
    </w:p>
    <w:p w14:paraId="69EAAA25" w14:textId="77777777" w:rsidR="00B7181F" w:rsidRPr="00A60A67" w:rsidRDefault="00805172" w:rsidP="00805172">
      <w:pPr>
        <w:pStyle w:val="BodyTextIndent2"/>
        <w:numPr>
          <w:ilvl w:val="0"/>
          <w:numId w:val="4"/>
        </w:numPr>
        <w:rPr>
          <w:lang w:val="pt-BR"/>
        </w:rPr>
      </w:pPr>
      <w:r w:rsidRPr="00A60A67">
        <w:rPr>
          <w:lang w:val="pt-BR"/>
        </w:rPr>
        <w:t>O produto deve respeitar a norma da Susep que dispõe sobre a Resolução 86.</w:t>
      </w:r>
    </w:p>
    <w:p w14:paraId="6A8E2E9F" w14:textId="77777777" w:rsidR="00B7181F" w:rsidRPr="00A60A67" w:rsidRDefault="00805172" w:rsidP="00805172">
      <w:pPr>
        <w:pStyle w:val="Heading3"/>
        <w:numPr>
          <w:ilvl w:val="2"/>
          <w:numId w:val="1"/>
        </w:numPr>
        <w:rPr>
          <w:b/>
          <w:bCs/>
          <w:color w:val="0000FF"/>
          <w:lang w:val="pt-BR"/>
        </w:rPr>
      </w:pPr>
      <w:bookmarkStart w:id="47" w:name="_Toc271386880"/>
      <w:r w:rsidRPr="00A60A67">
        <w:rPr>
          <w:b/>
          <w:bCs/>
          <w:color w:val="0000FF"/>
          <w:lang w:val="pt-BR"/>
        </w:rPr>
        <w:t>Usabilidade</w:t>
      </w:r>
      <w:bookmarkEnd w:id="47"/>
    </w:p>
    <w:p w14:paraId="6B9F7A27" w14:textId="77777777" w:rsidR="00B7181F" w:rsidRPr="00A60A67" w:rsidRDefault="00805172">
      <w:pPr>
        <w:pStyle w:val="BodyText"/>
        <w:rPr>
          <w:lang w:val="pt-BR"/>
        </w:rPr>
      </w:pPr>
      <w:r w:rsidRPr="00A60A67">
        <w:rPr>
          <w:lang w:val="pt-BR"/>
        </w:rPr>
        <w:t>Especificar os requisitos necessários para facilitar a utilização e aprendizagem do sistema, tais como, se será elaborado algum manual de usuário, help on-line etc.</w:t>
      </w:r>
    </w:p>
    <w:p w14:paraId="601E15B0" w14:textId="77777777" w:rsidR="00B7181F" w:rsidRPr="00A60A67" w:rsidRDefault="00805172" w:rsidP="00805172">
      <w:pPr>
        <w:pStyle w:val="Heading3"/>
        <w:numPr>
          <w:ilvl w:val="2"/>
          <w:numId w:val="1"/>
        </w:numPr>
        <w:rPr>
          <w:b/>
          <w:bCs/>
          <w:color w:val="0000FF"/>
          <w:lang w:val="pt-BR"/>
        </w:rPr>
      </w:pPr>
      <w:bookmarkStart w:id="48" w:name="_Toc271386881"/>
      <w:r w:rsidRPr="00A60A67">
        <w:rPr>
          <w:b/>
          <w:bCs/>
          <w:color w:val="0000FF"/>
          <w:lang w:val="pt-BR"/>
        </w:rPr>
        <w:t>Confiabilidade</w:t>
      </w:r>
      <w:bookmarkEnd w:id="48"/>
    </w:p>
    <w:p w14:paraId="7D32F3F3" w14:textId="77777777" w:rsidR="00B7181F" w:rsidRPr="00A60A67" w:rsidRDefault="00805172">
      <w:pPr>
        <w:pStyle w:val="BodyText"/>
        <w:rPr>
          <w:lang w:val="pt-BR"/>
        </w:rPr>
      </w:pPr>
      <w:r w:rsidRPr="00A60A67">
        <w:rPr>
          <w:lang w:val="pt-BR"/>
        </w:rPr>
        <w:t>Especificar os níveis de precisão dos resultados(dos cálculos e saídas do sistema), disponibilidade do sistema,  tempo permitido que o sistema leva para recuperação de uma falha, quanto tempo é permitido que o sistema fique fora de operação após uma falha etc. Por exemplo:</w:t>
      </w:r>
    </w:p>
    <w:p w14:paraId="26C5AA83" w14:textId="77777777" w:rsidR="00B7181F" w:rsidRPr="00A60A67" w:rsidRDefault="00805172" w:rsidP="00805172">
      <w:pPr>
        <w:pStyle w:val="infoblue"/>
        <w:numPr>
          <w:ilvl w:val="0"/>
          <w:numId w:val="3"/>
        </w:numPr>
        <w:rPr>
          <w:rFonts w:ascii="Arial" w:hAnsi="Arial" w:cs="Arial"/>
          <w:i w:val="0"/>
          <w:iCs/>
        </w:rPr>
      </w:pPr>
      <w:r w:rsidRPr="00A60A67">
        <w:rPr>
          <w:rFonts w:ascii="Arial" w:hAnsi="Arial" w:cs="Arial"/>
          <w:i w:val="0"/>
          <w:iCs/>
        </w:rPr>
        <w:t>Todos os valores monetários devem ter precisão de cinco casas decimais.</w:t>
      </w:r>
    </w:p>
    <w:p w14:paraId="082B3989" w14:textId="77777777" w:rsidR="00B7181F" w:rsidRPr="00A60A67" w:rsidRDefault="00805172" w:rsidP="00805172">
      <w:pPr>
        <w:pStyle w:val="Heading3"/>
        <w:numPr>
          <w:ilvl w:val="2"/>
          <w:numId w:val="1"/>
        </w:numPr>
        <w:rPr>
          <w:b/>
          <w:bCs/>
          <w:color w:val="0000FF"/>
          <w:lang w:val="pt-BR"/>
        </w:rPr>
      </w:pPr>
      <w:bookmarkStart w:id="49" w:name="_Toc271386882"/>
      <w:r w:rsidRPr="00A60A67">
        <w:rPr>
          <w:b/>
          <w:bCs/>
          <w:color w:val="0000FF"/>
          <w:lang w:val="pt-BR"/>
        </w:rPr>
        <w:t>Desempenho</w:t>
      </w:r>
      <w:bookmarkEnd w:id="49"/>
    </w:p>
    <w:p w14:paraId="7D4AFD5B" w14:textId="77777777" w:rsidR="00B7181F" w:rsidRPr="00A60A67" w:rsidRDefault="00805172">
      <w:pPr>
        <w:pStyle w:val="BodyText"/>
        <w:rPr>
          <w:lang w:val="pt-BR"/>
        </w:rPr>
      </w:pPr>
      <w:r w:rsidRPr="00A60A67">
        <w:rPr>
          <w:lang w:val="pt-BR"/>
        </w:rPr>
        <w:t>Especificar os requisitos de desempenho esperados do sistema, tais como, o tempo de resposta esperado para uma determinada transação (médio, máximo), a capacidade de processamento (por exemplo, transações por segundo), os volumes que o produto deve ser capaz de trabalhar etc. Por exemplo:</w:t>
      </w:r>
    </w:p>
    <w:p w14:paraId="40E67BED" w14:textId="77777777" w:rsidR="00B7181F" w:rsidRPr="00A60A67" w:rsidRDefault="00805172" w:rsidP="00805172">
      <w:pPr>
        <w:pStyle w:val="BodyTextIndent2"/>
        <w:numPr>
          <w:ilvl w:val="0"/>
          <w:numId w:val="4"/>
        </w:numPr>
        <w:rPr>
          <w:lang w:val="pt-BR"/>
        </w:rPr>
      </w:pPr>
      <w:r w:rsidRPr="00A60A67">
        <w:rPr>
          <w:lang w:val="pt-BR"/>
        </w:rPr>
        <w:t>O sistema deve suportar 300 usuários simultâneos entre o período de 9:00 às 11:00. O número máximo nos outros períodos será de 150 usuários.</w:t>
      </w:r>
    </w:p>
    <w:p w14:paraId="652D1447" w14:textId="77777777" w:rsidR="00B7181F" w:rsidRPr="00A60A67" w:rsidRDefault="00805172" w:rsidP="00805172">
      <w:pPr>
        <w:pStyle w:val="Heading3"/>
        <w:numPr>
          <w:ilvl w:val="2"/>
          <w:numId w:val="1"/>
        </w:numPr>
        <w:rPr>
          <w:b/>
          <w:bCs/>
          <w:color w:val="0000FF"/>
          <w:lang w:val="pt-BR"/>
        </w:rPr>
      </w:pPr>
      <w:bookmarkStart w:id="50" w:name="_Toc271386883"/>
      <w:r w:rsidRPr="00A60A67">
        <w:rPr>
          <w:b/>
          <w:bCs/>
          <w:color w:val="0000FF"/>
          <w:lang w:val="pt-BR"/>
        </w:rPr>
        <w:lastRenderedPageBreak/>
        <w:t>Requisitos de Projeto</w:t>
      </w:r>
      <w:bookmarkEnd w:id="50"/>
    </w:p>
    <w:p w14:paraId="0D6FD830" w14:textId="77777777" w:rsidR="00B7181F" w:rsidRPr="00A60A67" w:rsidRDefault="00805172">
      <w:pPr>
        <w:pStyle w:val="BodyTextIndent2"/>
        <w:ind w:left="0"/>
        <w:rPr>
          <w:lang w:val="pt-BR"/>
        </w:rPr>
      </w:pPr>
      <w:r w:rsidRPr="00A60A67">
        <w:rPr>
          <w:lang w:val="pt-BR"/>
        </w:rPr>
        <w:t>Especificar quais os requisitos necessários para dar suporte ao aplicativo. Por exemplo:</w:t>
      </w:r>
    </w:p>
    <w:p w14:paraId="16C56E99" w14:textId="77777777" w:rsidR="00B7181F" w:rsidRPr="00A60A67" w:rsidRDefault="00805172" w:rsidP="00805172">
      <w:pPr>
        <w:pStyle w:val="BodyTextIndent2"/>
        <w:numPr>
          <w:ilvl w:val="0"/>
          <w:numId w:val="4"/>
        </w:numPr>
        <w:rPr>
          <w:lang w:val="pt-BR"/>
        </w:rPr>
      </w:pPr>
      <w:r w:rsidRPr="00A60A67">
        <w:rPr>
          <w:lang w:val="pt-BR"/>
        </w:rPr>
        <w:t>O sistema deve ser instalado em um dispositivo móvel, do tipo handheld, para uso dos inspetores em suas visitas aos clientes.</w:t>
      </w:r>
    </w:p>
    <w:p w14:paraId="2F30B029" w14:textId="77777777" w:rsidR="00B7181F" w:rsidRPr="00A60A67" w:rsidRDefault="00805172" w:rsidP="00805172">
      <w:pPr>
        <w:pStyle w:val="Heading3"/>
        <w:numPr>
          <w:ilvl w:val="2"/>
          <w:numId w:val="1"/>
        </w:numPr>
        <w:rPr>
          <w:b/>
          <w:bCs/>
          <w:color w:val="0000FF"/>
          <w:lang w:val="pt-BR"/>
        </w:rPr>
      </w:pPr>
      <w:bookmarkStart w:id="51" w:name="_Toc271386884"/>
      <w:r w:rsidRPr="00A60A67">
        <w:rPr>
          <w:b/>
          <w:bCs/>
          <w:color w:val="0000FF"/>
          <w:lang w:val="pt-BR"/>
        </w:rPr>
        <w:t>Componentes de Terceiros (COTS)</w:t>
      </w:r>
      <w:bookmarkEnd w:id="51"/>
    </w:p>
    <w:p w14:paraId="79E2E0CB" w14:textId="77777777" w:rsidR="00B7181F" w:rsidRPr="00A60A67" w:rsidRDefault="00805172">
      <w:pPr>
        <w:pStyle w:val="BodyText"/>
        <w:rPr>
          <w:lang w:val="pt-BR"/>
        </w:rPr>
      </w:pPr>
      <w:r w:rsidRPr="00A60A67">
        <w:rPr>
          <w:lang w:val="pt-BR"/>
        </w:rPr>
        <w:t xml:space="preserve">Especificar os componentes que são necessários adquirir de terceiros para utilização no projeto de software. </w:t>
      </w:r>
    </w:p>
    <w:p w14:paraId="0CB83741" w14:textId="77777777" w:rsidR="0040014D" w:rsidRDefault="0040014D" w:rsidP="0040014D">
      <w:pPr>
        <w:pStyle w:val="Heading2"/>
        <w:rPr>
          <w:lang w:val="pt-BR"/>
        </w:rPr>
      </w:pPr>
    </w:p>
    <w:p w14:paraId="122C5D55" w14:textId="77777777" w:rsidR="0040014D" w:rsidRDefault="0040014D" w:rsidP="0040014D">
      <w:pPr>
        <w:pStyle w:val="Heading2"/>
        <w:rPr>
          <w:lang w:val="pt-BR"/>
        </w:rPr>
      </w:pPr>
    </w:p>
    <w:p w14:paraId="46823857" w14:textId="67CD6DBA" w:rsidR="0040014D" w:rsidRDefault="0040014D" w:rsidP="0040014D">
      <w:pPr>
        <w:pStyle w:val="Heading2"/>
        <w:numPr>
          <w:ilvl w:val="1"/>
          <w:numId w:val="1"/>
        </w:numPr>
        <w:ind w:left="431" w:hanging="431"/>
        <w:rPr>
          <w:lang w:val="pt-BR"/>
        </w:rPr>
      </w:pPr>
      <w:r>
        <w:rPr>
          <w:lang w:val="pt-BR"/>
        </w:rPr>
        <w:t>Regras de Negócio</w:t>
      </w:r>
    </w:p>
    <w:p w14:paraId="72B012C8" w14:textId="77777777" w:rsidR="0040014D" w:rsidRDefault="0040014D" w:rsidP="0040014D"/>
    <w:tbl>
      <w:tblPr>
        <w:tblStyle w:val="TableGrid"/>
        <w:tblW w:w="0" w:type="auto"/>
        <w:tblInd w:w="108" w:type="dxa"/>
        <w:tblLook w:val="04A0" w:firstRow="1" w:lastRow="0" w:firstColumn="1" w:lastColumn="0" w:noHBand="0" w:noVBand="1"/>
      </w:tblPr>
      <w:tblGrid>
        <w:gridCol w:w="2184"/>
        <w:gridCol w:w="2919"/>
        <w:gridCol w:w="2268"/>
        <w:gridCol w:w="1690"/>
      </w:tblGrid>
      <w:tr w:rsidR="00E93BDB" w:rsidRPr="00A60A67" w14:paraId="40B01F66" w14:textId="77777777" w:rsidTr="00375ED5">
        <w:trPr>
          <w:tblHeader/>
        </w:trPr>
        <w:tc>
          <w:tcPr>
            <w:tcW w:w="2184" w:type="dxa"/>
            <w:shd w:val="clear" w:color="auto" w:fill="1F497D" w:themeFill="text2"/>
          </w:tcPr>
          <w:p w14:paraId="4F4C6337" w14:textId="77777777" w:rsidR="00E93BDB" w:rsidRPr="00A60A67" w:rsidRDefault="00E93BDB" w:rsidP="00375ED5">
            <w:pPr>
              <w:pStyle w:val="Comentarios"/>
              <w:rPr>
                <w:b/>
                <w:i w:val="0"/>
                <w:color w:val="FFFFFF" w:themeColor="background1"/>
                <w:sz w:val="22"/>
              </w:rPr>
            </w:pPr>
            <w:r>
              <w:rPr>
                <w:b/>
                <w:i w:val="0"/>
                <w:color w:val="FFFFFF" w:themeColor="background1"/>
                <w:sz w:val="22"/>
              </w:rPr>
              <w:t>Identificador</w:t>
            </w:r>
          </w:p>
        </w:tc>
        <w:tc>
          <w:tcPr>
            <w:tcW w:w="2919" w:type="dxa"/>
            <w:shd w:val="clear" w:color="auto" w:fill="1F497D" w:themeFill="text2"/>
          </w:tcPr>
          <w:p w14:paraId="40870694" w14:textId="77777777" w:rsidR="00E93BDB" w:rsidRPr="00A60A67" w:rsidRDefault="00E93BDB" w:rsidP="00375ED5">
            <w:pPr>
              <w:pStyle w:val="Comentarios"/>
              <w:rPr>
                <w:b/>
                <w:i w:val="0"/>
                <w:color w:val="FFFFFF" w:themeColor="background1"/>
                <w:sz w:val="22"/>
              </w:rPr>
            </w:pPr>
            <w:r w:rsidRPr="00A60A67">
              <w:rPr>
                <w:b/>
                <w:i w:val="0"/>
                <w:color w:val="FFFFFF" w:themeColor="background1"/>
                <w:sz w:val="22"/>
              </w:rPr>
              <w:t>Descrição</w:t>
            </w:r>
          </w:p>
        </w:tc>
        <w:tc>
          <w:tcPr>
            <w:tcW w:w="2268" w:type="dxa"/>
            <w:shd w:val="clear" w:color="auto" w:fill="1F497D" w:themeFill="text2"/>
          </w:tcPr>
          <w:p w14:paraId="17142E31" w14:textId="77777777" w:rsidR="00E93BDB" w:rsidRPr="00A60A67" w:rsidRDefault="00E93BDB" w:rsidP="00375ED5">
            <w:pPr>
              <w:pStyle w:val="Comentarios"/>
              <w:rPr>
                <w:b/>
                <w:i w:val="0"/>
                <w:color w:val="FFFFFF" w:themeColor="background1"/>
                <w:sz w:val="22"/>
              </w:rPr>
            </w:pPr>
            <w:r>
              <w:rPr>
                <w:b/>
                <w:i w:val="0"/>
                <w:color w:val="FFFFFF" w:themeColor="background1"/>
                <w:sz w:val="22"/>
              </w:rPr>
              <w:t>Prioridade</w:t>
            </w:r>
          </w:p>
        </w:tc>
        <w:tc>
          <w:tcPr>
            <w:tcW w:w="1690" w:type="dxa"/>
            <w:shd w:val="clear" w:color="auto" w:fill="1F497D" w:themeFill="text2"/>
          </w:tcPr>
          <w:p w14:paraId="7C3CB9C8" w14:textId="77777777" w:rsidR="00E93BDB" w:rsidRPr="00A60A67" w:rsidRDefault="00E93BDB" w:rsidP="00375ED5">
            <w:pPr>
              <w:pStyle w:val="Comentarios"/>
              <w:rPr>
                <w:b/>
                <w:i w:val="0"/>
                <w:color w:val="FFFFFF" w:themeColor="background1"/>
                <w:sz w:val="22"/>
              </w:rPr>
            </w:pPr>
            <w:r>
              <w:rPr>
                <w:b/>
                <w:i w:val="0"/>
                <w:color w:val="FFFFFF" w:themeColor="background1"/>
                <w:sz w:val="22"/>
              </w:rPr>
              <w:t>Depende de</w:t>
            </w:r>
          </w:p>
        </w:tc>
      </w:tr>
      <w:tr w:rsidR="00E93BDB" w:rsidRPr="00A60A67" w14:paraId="21D53779" w14:textId="77777777" w:rsidTr="00375ED5">
        <w:tc>
          <w:tcPr>
            <w:tcW w:w="2184" w:type="dxa"/>
          </w:tcPr>
          <w:p w14:paraId="3FB15BB4" w14:textId="34A62E85" w:rsidR="00E93BDB" w:rsidRPr="00A60A67" w:rsidRDefault="00E93BDB" w:rsidP="00375ED5">
            <w:pPr>
              <w:pStyle w:val="Comentarios"/>
              <w:jc w:val="left"/>
              <w:rPr>
                <w:i w:val="0"/>
                <w:color w:val="0000FF"/>
                <w:sz w:val="22"/>
              </w:rPr>
            </w:pPr>
            <w:r>
              <w:rPr>
                <w:bCs/>
                <w:i w:val="0"/>
                <w:color w:val="0000FF"/>
              </w:rPr>
              <w:t>RN</w:t>
            </w:r>
            <w:r>
              <w:rPr>
                <w:bCs/>
                <w:i w:val="0"/>
                <w:color w:val="0000FF"/>
              </w:rPr>
              <w:t>-1</w:t>
            </w:r>
          </w:p>
        </w:tc>
        <w:tc>
          <w:tcPr>
            <w:tcW w:w="2919" w:type="dxa"/>
          </w:tcPr>
          <w:p w14:paraId="1217E574" w14:textId="09D5094E" w:rsidR="00E93BDB" w:rsidRPr="00A60A67" w:rsidRDefault="00E93BDB" w:rsidP="00E93BDB">
            <w:pPr>
              <w:pStyle w:val="Comentarios"/>
              <w:rPr>
                <w:i w:val="0"/>
                <w:color w:val="0000FF"/>
                <w:sz w:val="22"/>
              </w:rPr>
            </w:pPr>
            <w:r w:rsidRPr="00A60A67">
              <w:rPr>
                <w:color w:val="0000FF"/>
              </w:rPr>
              <w:t xml:space="preserve">Descrição da </w:t>
            </w:r>
            <w:r>
              <w:rPr>
                <w:color w:val="0000FF"/>
              </w:rPr>
              <w:t>Regra</w:t>
            </w:r>
          </w:p>
        </w:tc>
        <w:tc>
          <w:tcPr>
            <w:tcW w:w="2268" w:type="dxa"/>
          </w:tcPr>
          <w:p w14:paraId="39CA5D8C" w14:textId="77777777" w:rsidR="00E93BDB" w:rsidRPr="00A60A67" w:rsidRDefault="00E93BDB" w:rsidP="00375ED5">
            <w:pPr>
              <w:pStyle w:val="Comentarios"/>
              <w:rPr>
                <w:i w:val="0"/>
                <w:color w:val="auto"/>
                <w:sz w:val="22"/>
              </w:rPr>
            </w:pPr>
            <w:r>
              <w:rPr>
                <w:i w:val="0"/>
                <w:color w:val="auto"/>
                <w:sz w:val="22"/>
              </w:rPr>
              <w:t>Essencial</w:t>
            </w:r>
          </w:p>
        </w:tc>
        <w:tc>
          <w:tcPr>
            <w:tcW w:w="1690" w:type="dxa"/>
          </w:tcPr>
          <w:p w14:paraId="23738580" w14:textId="77777777" w:rsidR="00E93BDB" w:rsidRPr="00A60A67" w:rsidRDefault="00E93BDB" w:rsidP="00375ED5">
            <w:pPr>
              <w:pStyle w:val="Comentarios"/>
              <w:rPr>
                <w:i w:val="0"/>
                <w:color w:val="auto"/>
                <w:sz w:val="22"/>
              </w:rPr>
            </w:pPr>
          </w:p>
        </w:tc>
      </w:tr>
      <w:tr w:rsidR="00E93BDB" w:rsidRPr="00A60A67" w14:paraId="590F6CD6" w14:textId="77777777" w:rsidTr="00375ED5">
        <w:tc>
          <w:tcPr>
            <w:tcW w:w="2184" w:type="dxa"/>
          </w:tcPr>
          <w:p w14:paraId="0BBDEABC" w14:textId="2C32952C" w:rsidR="00E93BDB" w:rsidRPr="00A60A67" w:rsidRDefault="00E93BDB" w:rsidP="00375ED5">
            <w:pPr>
              <w:pStyle w:val="Comentarios"/>
              <w:jc w:val="left"/>
              <w:rPr>
                <w:i w:val="0"/>
                <w:color w:val="0000FF"/>
                <w:sz w:val="22"/>
              </w:rPr>
            </w:pPr>
            <w:r>
              <w:rPr>
                <w:bCs/>
                <w:i w:val="0"/>
                <w:color w:val="0000FF"/>
              </w:rPr>
              <w:t>RN</w:t>
            </w:r>
            <w:bookmarkStart w:id="52" w:name="_GoBack"/>
            <w:bookmarkEnd w:id="52"/>
            <w:r>
              <w:rPr>
                <w:bCs/>
                <w:i w:val="0"/>
                <w:color w:val="0000FF"/>
              </w:rPr>
              <w:t>-2</w:t>
            </w:r>
          </w:p>
        </w:tc>
        <w:tc>
          <w:tcPr>
            <w:tcW w:w="2919" w:type="dxa"/>
          </w:tcPr>
          <w:p w14:paraId="0FE2F69B" w14:textId="473E9545" w:rsidR="00E93BDB" w:rsidRPr="00A60A67" w:rsidRDefault="00E93BDB" w:rsidP="00E93BDB">
            <w:pPr>
              <w:pStyle w:val="Comentarios"/>
              <w:rPr>
                <w:i w:val="0"/>
                <w:color w:val="0000FF"/>
                <w:sz w:val="22"/>
              </w:rPr>
            </w:pPr>
            <w:r w:rsidRPr="00A60A67">
              <w:rPr>
                <w:color w:val="0000FF"/>
              </w:rPr>
              <w:t xml:space="preserve">Descrição da </w:t>
            </w:r>
            <w:r>
              <w:rPr>
                <w:color w:val="0000FF"/>
              </w:rPr>
              <w:t>Regra</w:t>
            </w:r>
          </w:p>
        </w:tc>
        <w:tc>
          <w:tcPr>
            <w:tcW w:w="2268" w:type="dxa"/>
          </w:tcPr>
          <w:p w14:paraId="111B56A7" w14:textId="77777777" w:rsidR="00E93BDB" w:rsidRPr="00A60A67" w:rsidRDefault="00E93BDB" w:rsidP="00375ED5">
            <w:pPr>
              <w:pStyle w:val="Comentarios"/>
              <w:rPr>
                <w:i w:val="0"/>
                <w:color w:val="auto"/>
                <w:sz w:val="22"/>
              </w:rPr>
            </w:pPr>
            <w:r>
              <w:rPr>
                <w:i w:val="0"/>
                <w:color w:val="auto"/>
                <w:sz w:val="22"/>
              </w:rPr>
              <w:t>Importante</w:t>
            </w:r>
          </w:p>
        </w:tc>
        <w:tc>
          <w:tcPr>
            <w:tcW w:w="1690" w:type="dxa"/>
          </w:tcPr>
          <w:p w14:paraId="60D7FCF0" w14:textId="77777777" w:rsidR="00E93BDB" w:rsidRPr="00A60A67" w:rsidRDefault="00E93BDB" w:rsidP="00375ED5">
            <w:pPr>
              <w:pStyle w:val="Comentarios"/>
              <w:rPr>
                <w:i w:val="0"/>
                <w:color w:val="auto"/>
                <w:sz w:val="22"/>
              </w:rPr>
            </w:pPr>
          </w:p>
        </w:tc>
      </w:tr>
    </w:tbl>
    <w:p w14:paraId="4EF76823" w14:textId="77777777" w:rsidR="0040014D" w:rsidRPr="0040014D" w:rsidRDefault="0040014D" w:rsidP="0040014D"/>
    <w:p w14:paraId="0FD6CC07" w14:textId="77777777" w:rsidR="00B7181F" w:rsidRDefault="00B7181F">
      <w:pPr>
        <w:rPr>
          <w:color w:val="0000FF"/>
          <w:lang w:val="pt-BR"/>
        </w:rPr>
      </w:pPr>
    </w:p>
    <w:p w14:paraId="35BD73F8" w14:textId="77777777" w:rsidR="0040014D" w:rsidRPr="00A60A67" w:rsidRDefault="0040014D">
      <w:pPr>
        <w:rPr>
          <w:color w:val="0000FF"/>
          <w:lang w:val="pt-BR"/>
        </w:rPr>
      </w:pPr>
    </w:p>
    <w:p w14:paraId="3E5DDAD2" w14:textId="77777777" w:rsidR="00B7181F" w:rsidRPr="00A60A67" w:rsidRDefault="00805172" w:rsidP="00805172">
      <w:pPr>
        <w:pStyle w:val="Heading2"/>
        <w:numPr>
          <w:ilvl w:val="1"/>
          <w:numId w:val="1"/>
        </w:numPr>
        <w:ind w:left="431" w:hanging="431"/>
        <w:rPr>
          <w:lang w:val="pt-BR"/>
        </w:rPr>
      </w:pPr>
      <w:bookmarkStart w:id="53" w:name="_Toc28671954"/>
      <w:bookmarkStart w:id="54" w:name="_Toc28672000"/>
      <w:bookmarkStart w:id="55" w:name="_Toc29264767"/>
      <w:bookmarkStart w:id="56" w:name="_Toc31701073"/>
      <w:bookmarkStart w:id="57" w:name="_Toc32203834"/>
      <w:bookmarkStart w:id="58" w:name="_Toc271386885"/>
      <w:r w:rsidRPr="00A60A67">
        <w:rPr>
          <w:lang w:val="pt-BR"/>
        </w:rPr>
        <w:t>Não Fazem Parte Do Escopo</w:t>
      </w:r>
      <w:bookmarkEnd w:id="53"/>
      <w:bookmarkEnd w:id="54"/>
      <w:bookmarkEnd w:id="55"/>
      <w:bookmarkEnd w:id="56"/>
      <w:bookmarkEnd w:id="57"/>
      <w:bookmarkEnd w:id="58"/>
    </w:p>
    <w:p w14:paraId="31A07F8F" w14:textId="77777777" w:rsidR="002B2567" w:rsidRPr="00A60A67" w:rsidRDefault="00805172" w:rsidP="00A60A67">
      <w:pPr>
        <w:pStyle w:val="BodyText"/>
        <w:rPr>
          <w:lang w:val="pt-BR"/>
        </w:rPr>
      </w:pPr>
      <w:r w:rsidRPr="00A60A67">
        <w:rPr>
          <w:lang w:val="pt-BR"/>
        </w:rPr>
        <w:t>Esta seção descreve, na forma de tópicos, os principais itens que não fazem parte do escopo da solução apresentada. É importante que haja uma descrição de cada item fora do escopo, descrito na forma de tópicos, com intuito de auxiliar o cliente no momento da validação a identificar claramente os itens que não serão tendidos pela solução proposta.</w:t>
      </w:r>
    </w:p>
    <w:sectPr w:rsidR="002B2567" w:rsidRPr="00A60A67">
      <w:headerReference w:type="default" r:id="rId8"/>
      <w:footerReference w:type="default" r:id="rId9"/>
      <w:head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0E9244" w14:textId="77777777" w:rsidR="00C9596A" w:rsidRDefault="00C9596A">
      <w:pPr>
        <w:spacing w:before="0" w:line="240" w:lineRule="auto"/>
      </w:pPr>
      <w:r>
        <w:separator/>
      </w:r>
    </w:p>
  </w:endnote>
  <w:endnote w:type="continuationSeparator" w:id="0">
    <w:p w14:paraId="6BA4FECD" w14:textId="77777777" w:rsidR="00C9596A" w:rsidRDefault="00C9596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W1)">
    <w:altName w:val="Arial"/>
    <w:charset w:val="00"/>
    <w:family w:val="swiss"/>
    <w:pitch w:val="variable"/>
    <w:sig w:usb0="20007A87" w:usb1="80000000" w:usb2="00000008" w:usb3="00000000" w:csb0="000001FF" w:csb1="00000000"/>
  </w:font>
  <w:font w:name="Verdan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61B5D" w14:textId="77777777" w:rsidR="00C9596A" w:rsidRDefault="00C9596A" w:rsidP="00A60A67">
    <w:pPr>
      <w:pStyle w:val="Footer"/>
      <w:pBdr>
        <w:top w:val="single" w:sz="4" w:space="1" w:color="auto"/>
      </w:pBdr>
      <w:jc w:val="center"/>
      <w:rPr>
        <w:sz w:val="20"/>
      </w:rPr>
    </w:pPr>
    <w:r>
      <w:rPr>
        <w:sz w:val="20"/>
      </w:rPr>
      <w:t xml:space="preserve">                </w:t>
    </w:r>
    <w:r>
      <w:rPr>
        <w:sz w:val="20"/>
      </w:rPr>
      <w:tab/>
    </w:r>
    <w:r>
      <w:rPr>
        <w:sz w:val="20"/>
      </w:rPr>
      <w:t xml:space="preserve">Página </w:t>
    </w:r>
    <w:r>
      <w:rPr>
        <w:rStyle w:val="PageNumber"/>
        <w:sz w:val="20"/>
      </w:rPr>
      <w:fldChar w:fldCharType="begin"/>
    </w:r>
    <w:r>
      <w:rPr>
        <w:rStyle w:val="PageNumber"/>
        <w:sz w:val="20"/>
      </w:rPr>
      <w:instrText xml:space="preserve"> PAGE </w:instrText>
    </w:r>
    <w:r>
      <w:rPr>
        <w:rStyle w:val="PageNumber"/>
        <w:sz w:val="20"/>
      </w:rPr>
      <w:fldChar w:fldCharType="separate"/>
    </w:r>
    <w:r w:rsidR="00E93BDB">
      <w:rPr>
        <w:rStyle w:val="PageNumber"/>
        <w:noProof/>
        <w:sz w:val="20"/>
      </w:rPr>
      <w:t>7</w:t>
    </w:r>
    <w:r>
      <w:rPr>
        <w:rStyle w:val="PageNumber"/>
        <w:sz w:val="20"/>
      </w:rPr>
      <w:fldChar w:fldCharType="end"/>
    </w:r>
    <w:r>
      <w:rPr>
        <w:sz w:val="20"/>
      </w:rPr>
      <w:t xml:space="preserve"> de </w:t>
    </w:r>
    <w:r>
      <w:rPr>
        <w:rStyle w:val="PageNumber"/>
        <w:sz w:val="20"/>
      </w:rPr>
      <w:fldChar w:fldCharType="begin"/>
    </w:r>
    <w:r>
      <w:rPr>
        <w:rStyle w:val="PageNumber"/>
        <w:sz w:val="20"/>
      </w:rPr>
      <w:instrText xml:space="preserve"> NUMPAGES </w:instrText>
    </w:r>
    <w:r>
      <w:rPr>
        <w:rStyle w:val="PageNumber"/>
        <w:sz w:val="20"/>
      </w:rPr>
      <w:fldChar w:fldCharType="separate"/>
    </w:r>
    <w:r w:rsidR="00E93BDB">
      <w:rPr>
        <w:rStyle w:val="PageNumber"/>
        <w:noProof/>
        <w:sz w:val="20"/>
      </w:rPr>
      <w:t>7</w:t>
    </w:r>
    <w:r>
      <w:rPr>
        <w:rStyle w:val="PageNumber"/>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4A5F8C" w14:textId="77777777" w:rsidR="00C9596A" w:rsidRDefault="00C9596A">
      <w:pPr>
        <w:spacing w:before="0" w:line="240" w:lineRule="auto"/>
      </w:pPr>
      <w:r>
        <w:separator/>
      </w:r>
    </w:p>
  </w:footnote>
  <w:footnote w:type="continuationSeparator" w:id="0">
    <w:p w14:paraId="5F8D7BE0" w14:textId="77777777" w:rsidR="00C9596A" w:rsidRDefault="00C9596A">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BDB7F0" w14:textId="77777777" w:rsidR="00C9596A" w:rsidRPr="00E1318C" w:rsidRDefault="00C9596A" w:rsidP="002B2567">
    <w:pPr>
      <w:pStyle w:val="Header"/>
      <w:jc w:val="center"/>
      <w:rPr>
        <w:b/>
        <w:sz w:val="48"/>
        <w:szCs w:val="48"/>
      </w:rPr>
    </w:pPr>
    <w:r>
      <w:rPr>
        <w:b/>
        <w:noProof/>
        <w:sz w:val="48"/>
        <w:szCs w:val="48"/>
        <w:lang w:val="en-US" w:eastAsia="en-US"/>
      </w:rPr>
      <w:drawing>
        <wp:anchor distT="0" distB="0" distL="114300" distR="114300" simplePos="0" relativeHeight="251668480" behindDoc="0" locked="0" layoutInCell="1" allowOverlap="1" wp14:anchorId="643DC1D4" wp14:editId="3041C718">
          <wp:simplePos x="0" y="0"/>
          <wp:positionH relativeFrom="margin">
            <wp:posOffset>4987290</wp:posOffset>
          </wp:positionH>
          <wp:positionV relativeFrom="margin">
            <wp:posOffset>-613410</wp:posOffset>
          </wp:positionV>
          <wp:extent cx="1358265" cy="4572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atec.png"/>
                  <pic:cNvPicPr/>
                </pic:nvPicPr>
                <pic:blipFill>
                  <a:blip r:embed="rId1">
                    <a:extLst>
                      <a:ext uri="{28A0092B-C50C-407E-A947-70E740481C1C}">
                        <a14:useLocalDpi xmlns:a14="http://schemas.microsoft.com/office/drawing/2010/main" val="0"/>
                      </a:ext>
                    </a:extLst>
                  </a:blip>
                  <a:stretch>
                    <a:fillRect/>
                  </a:stretch>
                </pic:blipFill>
                <pic:spPr>
                  <a:xfrm>
                    <a:off x="0" y="0"/>
                    <a:ext cx="1358265" cy="457200"/>
                  </a:xfrm>
                  <a:prstGeom prst="rect">
                    <a:avLst/>
                  </a:prstGeom>
                </pic:spPr>
              </pic:pic>
            </a:graphicData>
          </a:graphic>
          <wp14:sizeRelH relativeFrom="margin">
            <wp14:pctWidth>0</wp14:pctWidth>
          </wp14:sizeRelH>
          <wp14:sizeRelV relativeFrom="margin">
            <wp14:pctHeight>0</wp14:pctHeight>
          </wp14:sizeRelV>
        </wp:anchor>
      </w:drawing>
    </w:r>
    <w:r>
      <w:rPr>
        <w:b/>
        <w:sz w:val="48"/>
        <w:szCs w:val="48"/>
      </w:rPr>
      <w:t>Documento de Requisitos</w:t>
    </w:r>
  </w:p>
  <w:p w14:paraId="484659BD" w14:textId="77777777" w:rsidR="00C9596A" w:rsidRDefault="00C9596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925F0" w14:textId="77777777" w:rsidR="00C9596A" w:rsidRPr="00E1318C" w:rsidRDefault="00C9596A" w:rsidP="002B2567">
    <w:pPr>
      <w:pStyle w:val="Header"/>
      <w:jc w:val="center"/>
      <w:rPr>
        <w:b/>
        <w:sz w:val="48"/>
        <w:szCs w:val="48"/>
      </w:rPr>
    </w:pPr>
    <w:r>
      <w:rPr>
        <w:b/>
        <w:noProof/>
        <w:sz w:val="48"/>
        <w:szCs w:val="48"/>
        <w:lang w:val="en-US" w:eastAsia="en-US"/>
      </w:rPr>
      <w:drawing>
        <wp:anchor distT="0" distB="0" distL="114300" distR="114300" simplePos="0" relativeHeight="251666432" behindDoc="0" locked="0" layoutInCell="1" allowOverlap="1" wp14:anchorId="667FBED4" wp14:editId="4DC8C66C">
          <wp:simplePos x="0" y="0"/>
          <wp:positionH relativeFrom="margin">
            <wp:posOffset>4834890</wp:posOffset>
          </wp:positionH>
          <wp:positionV relativeFrom="margin">
            <wp:posOffset>-765810</wp:posOffset>
          </wp:positionV>
          <wp:extent cx="1358265" cy="4572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atec.png"/>
                  <pic:cNvPicPr/>
                </pic:nvPicPr>
                <pic:blipFill>
                  <a:blip r:embed="rId1">
                    <a:extLst>
                      <a:ext uri="{28A0092B-C50C-407E-A947-70E740481C1C}">
                        <a14:useLocalDpi xmlns:a14="http://schemas.microsoft.com/office/drawing/2010/main" val="0"/>
                      </a:ext>
                    </a:extLst>
                  </a:blip>
                  <a:stretch>
                    <a:fillRect/>
                  </a:stretch>
                </pic:blipFill>
                <pic:spPr>
                  <a:xfrm>
                    <a:off x="0" y="0"/>
                    <a:ext cx="1358265" cy="457200"/>
                  </a:xfrm>
                  <a:prstGeom prst="rect">
                    <a:avLst/>
                  </a:prstGeom>
                </pic:spPr>
              </pic:pic>
            </a:graphicData>
          </a:graphic>
          <wp14:sizeRelH relativeFrom="margin">
            <wp14:pctWidth>0</wp14:pctWidth>
          </wp14:sizeRelH>
          <wp14:sizeRelV relativeFrom="margin">
            <wp14:pctHeight>0</wp14:pctHeight>
          </wp14:sizeRelV>
        </wp:anchor>
      </w:drawing>
    </w:r>
    <w:r>
      <w:rPr>
        <w:b/>
        <w:noProof/>
        <w:sz w:val="48"/>
        <w:szCs w:val="48"/>
        <w:lang w:val="en-US" w:eastAsia="en-US"/>
      </w:rPr>
      <mc:AlternateContent>
        <mc:Choice Requires="wps">
          <w:drawing>
            <wp:anchor distT="0" distB="0" distL="114300" distR="114300" simplePos="0" relativeHeight="251660288" behindDoc="0" locked="0" layoutInCell="1" allowOverlap="1" wp14:anchorId="2A70FD4B" wp14:editId="4BB1FAD7">
              <wp:simplePos x="0" y="0"/>
              <wp:positionH relativeFrom="column">
                <wp:posOffset>5337810</wp:posOffset>
              </wp:positionH>
              <wp:positionV relativeFrom="paragraph">
                <wp:posOffset>-352425</wp:posOffset>
              </wp:positionV>
              <wp:extent cx="297815" cy="360680"/>
              <wp:effectExtent l="3810" t="3175" r="444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7456D4" w14:textId="77777777" w:rsidR="00C9596A" w:rsidRDefault="00C9596A" w:rsidP="002B2567"/>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420.3pt;margin-top:-27.7pt;width:23.45pt;height:28.4pt;z-index:251660288;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" stroked="f">
              <v:textbox style="mso-fit-shape-to-text:t">
                <w:txbxContent>
                  <w:p w14:paraId="587456D4" w14:textId="77777777" w:rsidR="00C9596A" w:rsidRDefault="00C9596A" w:rsidP="002B2567"/>
                </w:txbxContent>
              </v:textbox>
            </v:shape>
          </w:pict>
        </mc:Fallback>
      </mc:AlternateContent>
    </w:r>
    <w:r>
      <w:rPr>
        <w:b/>
        <w:sz w:val="48"/>
        <w:szCs w:val="48"/>
      </w:rPr>
      <w:t>Documento de Requisitos</w:t>
    </w:r>
  </w:p>
  <w:p w14:paraId="1B214F5E" w14:textId="77777777" w:rsidR="00C9596A" w:rsidRPr="002B2567" w:rsidRDefault="00C9596A" w:rsidP="002B256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11"/>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1">
    <w:nsid w:val="00000003"/>
    <w:multiLevelType w:val="multilevel"/>
    <w:tmpl w:val="00000003"/>
    <w:name w:val="WW8Num12"/>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2">
    <w:nsid w:val="00000004"/>
    <w:multiLevelType w:val="multilevel"/>
    <w:tmpl w:val="00000004"/>
    <w:name w:val="WW8Num13"/>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3">
    <w:nsid w:val="0000000B"/>
    <w:multiLevelType w:val="multilevel"/>
    <w:tmpl w:val="0000000B"/>
    <w:name w:val="WW8Num27"/>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4">
    <w:nsid w:val="0AA05E07"/>
    <w:multiLevelType w:val="multilevel"/>
    <w:tmpl w:val="F5E876DC"/>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465" w:hanging="46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5">
    <w:nsid w:val="1F4010AF"/>
    <w:multiLevelType w:val="hybridMultilevel"/>
    <w:tmpl w:val="8B34CEC6"/>
    <w:lvl w:ilvl="0" w:tplc="FFFFFFFF">
      <w:start w:val="6"/>
      <w:numFmt w:val="bullet"/>
      <w:lvlText w:val="-"/>
      <w:lvlJc w:val="left"/>
      <w:pPr>
        <w:tabs>
          <w:tab w:val="num" w:pos="360"/>
        </w:tabs>
        <w:ind w:left="360" w:hanging="360"/>
      </w:pPr>
      <w:rPr>
        <w:rFonts w:ascii="Times New Roman" w:eastAsia="Times New Roman" w:hAnsi="Times New Roman" w:cs="Times New Roman" w:hint="default"/>
      </w:rPr>
    </w:lvl>
    <w:lvl w:ilvl="1" w:tplc="04160003" w:tentative="1">
      <w:start w:val="1"/>
      <w:numFmt w:val="bullet"/>
      <w:lvlText w:val="o"/>
      <w:lvlJc w:val="left"/>
      <w:pPr>
        <w:tabs>
          <w:tab w:val="num" w:pos="-540"/>
        </w:tabs>
        <w:ind w:left="-540" w:hanging="360"/>
      </w:pPr>
      <w:rPr>
        <w:rFonts w:ascii="Courier New" w:hAnsi="Courier New" w:hint="default"/>
      </w:rPr>
    </w:lvl>
    <w:lvl w:ilvl="2" w:tplc="04160005" w:tentative="1">
      <w:start w:val="1"/>
      <w:numFmt w:val="bullet"/>
      <w:lvlText w:val=""/>
      <w:lvlJc w:val="left"/>
      <w:pPr>
        <w:tabs>
          <w:tab w:val="num" w:pos="180"/>
        </w:tabs>
        <w:ind w:left="180" w:hanging="360"/>
      </w:pPr>
      <w:rPr>
        <w:rFonts w:ascii="Wingdings" w:hAnsi="Wingdings" w:hint="default"/>
      </w:rPr>
    </w:lvl>
    <w:lvl w:ilvl="3" w:tplc="04160001" w:tentative="1">
      <w:start w:val="1"/>
      <w:numFmt w:val="bullet"/>
      <w:lvlText w:val=""/>
      <w:lvlJc w:val="left"/>
      <w:pPr>
        <w:tabs>
          <w:tab w:val="num" w:pos="900"/>
        </w:tabs>
        <w:ind w:left="900" w:hanging="360"/>
      </w:pPr>
      <w:rPr>
        <w:rFonts w:ascii="Symbol" w:hAnsi="Symbol" w:hint="default"/>
      </w:rPr>
    </w:lvl>
    <w:lvl w:ilvl="4" w:tplc="04160003" w:tentative="1">
      <w:start w:val="1"/>
      <w:numFmt w:val="bullet"/>
      <w:lvlText w:val="o"/>
      <w:lvlJc w:val="left"/>
      <w:pPr>
        <w:tabs>
          <w:tab w:val="num" w:pos="1620"/>
        </w:tabs>
        <w:ind w:left="1620" w:hanging="360"/>
      </w:pPr>
      <w:rPr>
        <w:rFonts w:ascii="Courier New" w:hAnsi="Courier New" w:hint="default"/>
      </w:rPr>
    </w:lvl>
    <w:lvl w:ilvl="5" w:tplc="04160005" w:tentative="1">
      <w:start w:val="1"/>
      <w:numFmt w:val="bullet"/>
      <w:lvlText w:val=""/>
      <w:lvlJc w:val="left"/>
      <w:pPr>
        <w:tabs>
          <w:tab w:val="num" w:pos="2340"/>
        </w:tabs>
        <w:ind w:left="2340" w:hanging="360"/>
      </w:pPr>
      <w:rPr>
        <w:rFonts w:ascii="Wingdings" w:hAnsi="Wingdings" w:hint="default"/>
      </w:rPr>
    </w:lvl>
    <w:lvl w:ilvl="6" w:tplc="04160001" w:tentative="1">
      <w:start w:val="1"/>
      <w:numFmt w:val="bullet"/>
      <w:lvlText w:val=""/>
      <w:lvlJc w:val="left"/>
      <w:pPr>
        <w:tabs>
          <w:tab w:val="num" w:pos="3060"/>
        </w:tabs>
        <w:ind w:left="3060" w:hanging="360"/>
      </w:pPr>
      <w:rPr>
        <w:rFonts w:ascii="Symbol" w:hAnsi="Symbol" w:hint="default"/>
      </w:rPr>
    </w:lvl>
    <w:lvl w:ilvl="7" w:tplc="04160003" w:tentative="1">
      <w:start w:val="1"/>
      <w:numFmt w:val="bullet"/>
      <w:lvlText w:val="o"/>
      <w:lvlJc w:val="left"/>
      <w:pPr>
        <w:tabs>
          <w:tab w:val="num" w:pos="3780"/>
        </w:tabs>
        <w:ind w:left="3780" w:hanging="360"/>
      </w:pPr>
      <w:rPr>
        <w:rFonts w:ascii="Courier New" w:hAnsi="Courier New" w:hint="default"/>
      </w:rPr>
    </w:lvl>
    <w:lvl w:ilvl="8" w:tplc="04160005" w:tentative="1">
      <w:start w:val="1"/>
      <w:numFmt w:val="bullet"/>
      <w:lvlText w:val=""/>
      <w:lvlJc w:val="left"/>
      <w:pPr>
        <w:tabs>
          <w:tab w:val="num" w:pos="4500"/>
        </w:tabs>
        <w:ind w:left="4500" w:hanging="360"/>
      </w:pPr>
      <w:rPr>
        <w:rFonts w:ascii="Wingdings" w:hAnsi="Wingdings" w:hint="default"/>
      </w:rPr>
    </w:lvl>
  </w:abstractNum>
  <w:abstractNum w:abstractNumId="6">
    <w:nsid w:val="56C169DA"/>
    <w:multiLevelType w:val="hybridMultilevel"/>
    <w:tmpl w:val="2E0E1612"/>
    <w:lvl w:ilvl="0" w:tplc="FFFFFFFF">
      <w:start w:val="6"/>
      <w:numFmt w:val="bullet"/>
      <w:lvlText w:val="-"/>
      <w:lvlJc w:val="left"/>
      <w:pPr>
        <w:tabs>
          <w:tab w:val="num" w:pos="360"/>
        </w:tabs>
        <w:ind w:left="360" w:hanging="360"/>
      </w:pPr>
      <w:rPr>
        <w:rFonts w:ascii="Times New Roman" w:eastAsia="Times New Roman" w:hAnsi="Times New Roman" w:cs="Times New Roman" w:hint="default"/>
      </w:rPr>
    </w:lvl>
    <w:lvl w:ilvl="1" w:tplc="04160003" w:tentative="1">
      <w:start w:val="1"/>
      <w:numFmt w:val="bullet"/>
      <w:lvlText w:val="o"/>
      <w:lvlJc w:val="left"/>
      <w:pPr>
        <w:tabs>
          <w:tab w:val="num" w:pos="-540"/>
        </w:tabs>
        <w:ind w:left="-540" w:hanging="360"/>
      </w:pPr>
      <w:rPr>
        <w:rFonts w:ascii="Courier New" w:hAnsi="Courier New" w:hint="default"/>
      </w:rPr>
    </w:lvl>
    <w:lvl w:ilvl="2" w:tplc="04160005" w:tentative="1">
      <w:start w:val="1"/>
      <w:numFmt w:val="bullet"/>
      <w:lvlText w:val=""/>
      <w:lvlJc w:val="left"/>
      <w:pPr>
        <w:tabs>
          <w:tab w:val="num" w:pos="180"/>
        </w:tabs>
        <w:ind w:left="180" w:hanging="360"/>
      </w:pPr>
      <w:rPr>
        <w:rFonts w:ascii="Wingdings" w:hAnsi="Wingdings" w:hint="default"/>
      </w:rPr>
    </w:lvl>
    <w:lvl w:ilvl="3" w:tplc="04160001" w:tentative="1">
      <w:start w:val="1"/>
      <w:numFmt w:val="bullet"/>
      <w:lvlText w:val=""/>
      <w:lvlJc w:val="left"/>
      <w:pPr>
        <w:tabs>
          <w:tab w:val="num" w:pos="900"/>
        </w:tabs>
        <w:ind w:left="900" w:hanging="360"/>
      </w:pPr>
      <w:rPr>
        <w:rFonts w:ascii="Symbol" w:hAnsi="Symbol" w:hint="default"/>
      </w:rPr>
    </w:lvl>
    <w:lvl w:ilvl="4" w:tplc="04160003" w:tentative="1">
      <w:start w:val="1"/>
      <w:numFmt w:val="bullet"/>
      <w:lvlText w:val="o"/>
      <w:lvlJc w:val="left"/>
      <w:pPr>
        <w:tabs>
          <w:tab w:val="num" w:pos="1620"/>
        </w:tabs>
        <w:ind w:left="1620" w:hanging="360"/>
      </w:pPr>
      <w:rPr>
        <w:rFonts w:ascii="Courier New" w:hAnsi="Courier New" w:hint="default"/>
      </w:rPr>
    </w:lvl>
    <w:lvl w:ilvl="5" w:tplc="04160005" w:tentative="1">
      <w:start w:val="1"/>
      <w:numFmt w:val="bullet"/>
      <w:lvlText w:val=""/>
      <w:lvlJc w:val="left"/>
      <w:pPr>
        <w:tabs>
          <w:tab w:val="num" w:pos="2340"/>
        </w:tabs>
        <w:ind w:left="2340" w:hanging="360"/>
      </w:pPr>
      <w:rPr>
        <w:rFonts w:ascii="Wingdings" w:hAnsi="Wingdings" w:hint="default"/>
      </w:rPr>
    </w:lvl>
    <w:lvl w:ilvl="6" w:tplc="04160001" w:tentative="1">
      <w:start w:val="1"/>
      <w:numFmt w:val="bullet"/>
      <w:lvlText w:val=""/>
      <w:lvlJc w:val="left"/>
      <w:pPr>
        <w:tabs>
          <w:tab w:val="num" w:pos="3060"/>
        </w:tabs>
        <w:ind w:left="3060" w:hanging="360"/>
      </w:pPr>
      <w:rPr>
        <w:rFonts w:ascii="Symbol" w:hAnsi="Symbol" w:hint="default"/>
      </w:rPr>
    </w:lvl>
    <w:lvl w:ilvl="7" w:tplc="04160003" w:tentative="1">
      <w:start w:val="1"/>
      <w:numFmt w:val="bullet"/>
      <w:lvlText w:val="o"/>
      <w:lvlJc w:val="left"/>
      <w:pPr>
        <w:tabs>
          <w:tab w:val="num" w:pos="3780"/>
        </w:tabs>
        <w:ind w:left="3780" w:hanging="360"/>
      </w:pPr>
      <w:rPr>
        <w:rFonts w:ascii="Courier New" w:hAnsi="Courier New" w:hint="default"/>
      </w:rPr>
    </w:lvl>
    <w:lvl w:ilvl="8" w:tplc="04160005" w:tentative="1">
      <w:start w:val="1"/>
      <w:numFmt w:val="bullet"/>
      <w:lvlText w:val=""/>
      <w:lvlJc w:val="left"/>
      <w:pPr>
        <w:tabs>
          <w:tab w:val="num" w:pos="4500"/>
        </w:tabs>
        <w:ind w:left="4500" w:hanging="360"/>
      </w:pPr>
      <w:rPr>
        <w:rFonts w:ascii="Wingdings" w:hAnsi="Wingdings" w:hint="default"/>
      </w:rPr>
    </w:lvl>
  </w:abstractNum>
  <w:num w:numId="1">
    <w:abstractNumId w:val="4"/>
  </w:num>
  <w:num w:numId="2">
    <w:abstractNumId w:val="4"/>
  </w:num>
  <w:num w:numId="3">
    <w:abstractNumId w:val="6"/>
  </w:num>
  <w:num w:numId="4">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attachedTemplate r:id="rId1"/>
  <w:defaultTabStop w:val="708"/>
  <w:hyphenationZone w:val="425"/>
  <w:noPunctuationKerning/>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0B0"/>
    <w:rsid w:val="000C47B6"/>
    <w:rsid w:val="001201D5"/>
    <w:rsid w:val="002B2567"/>
    <w:rsid w:val="0040014D"/>
    <w:rsid w:val="00805172"/>
    <w:rsid w:val="009A10B0"/>
    <w:rsid w:val="00A60A67"/>
    <w:rsid w:val="00B7181F"/>
    <w:rsid w:val="00C9596A"/>
    <w:rsid w:val="00CA6F4E"/>
    <w:rsid w:val="00DA2384"/>
    <w:rsid w:val="00E93BD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14:docId w14:val="414E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288" w:lineRule="auto"/>
      <w:jc w:val="both"/>
    </w:pPr>
    <w:rPr>
      <w:rFonts w:ascii="Arial" w:hAnsi="Arial"/>
      <w:sz w:val="22"/>
      <w:szCs w:val="24"/>
      <w:lang w:val="pt-PT"/>
    </w:rPr>
  </w:style>
  <w:style w:type="paragraph" w:styleId="Heading1">
    <w:name w:val="heading 1"/>
    <w:basedOn w:val="Normal"/>
    <w:next w:val="Normal"/>
    <w:qFormat/>
    <w:pPr>
      <w:keepNext/>
      <w:pBdr>
        <w:top w:val="single" w:sz="18" w:space="1" w:color="auto"/>
        <w:bottom w:val="single" w:sz="18" w:space="1" w:color="auto"/>
      </w:pBdr>
      <w:outlineLvl w:val="0"/>
    </w:pPr>
    <w:rPr>
      <w:b/>
      <w:kern w:val="32"/>
      <w:sz w:val="32"/>
    </w:rPr>
  </w:style>
  <w:style w:type="paragraph" w:styleId="Heading2">
    <w:name w:val="heading 2"/>
    <w:basedOn w:val="Normal"/>
    <w:next w:val="Normal"/>
    <w:qFormat/>
    <w:pPr>
      <w:keepNext/>
      <w:spacing w:before="0" w:after="120"/>
      <w:outlineLvl w:val="1"/>
    </w:pPr>
    <w:rPr>
      <w:rFonts w:ascii="Arial (W1)" w:hAnsi="Arial (W1)"/>
      <w:b/>
      <w:sz w:val="28"/>
    </w:rPr>
  </w:style>
  <w:style w:type="paragraph" w:styleId="Heading3">
    <w:name w:val="heading 3"/>
    <w:basedOn w:val="Normal"/>
    <w:next w:val="Normal"/>
    <w:qFormat/>
    <w:pPr>
      <w:keepNext/>
      <w:spacing w:before="240" w:after="60"/>
      <w:outlineLvl w:val="2"/>
    </w:pPr>
    <w:rPr>
      <w:sz w:val="24"/>
    </w:rPr>
  </w:style>
  <w:style w:type="paragraph" w:styleId="Heading4">
    <w:name w:val="heading 4"/>
    <w:basedOn w:val="Normal"/>
    <w:next w:val="Normal"/>
    <w:qFormat/>
    <w:pPr>
      <w:keepNext/>
      <w:outlineLvl w:val="3"/>
    </w:pPr>
    <w:rPr>
      <w:b/>
    </w:rPr>
  </w:style>
  <w:style w:type="paragraph" w:styleId="Heading5">
    <w:name w:val="heading 5"/>
    <w:basedOn w:val="Normal"/>
    <w:qFormat/>
    <w:pPr>
      <w:spacing w:before="0" w:line="240" w:lineRule="auto"/>
      <w:outlineLvl w:val="4"/>
    </w:pPr>
    <w:rPr>
      <w:b/>
      <w:i/>
      <w:lang w:val="en-US"/>
    </w:rPr>
  </w:style>
  <w:style w:type="paragraph" w:styleId="Heading6">
    <w:name w:val="heading 6"/>
    <w:basedOn w:val="Normal"/>
    <w:next w:val="Normal"/>
    <w:qFormat/>
    <w:pPr>
      <w:keepNext/>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firstLine="720"/>
    </w:pPr>
    <w:rPr>
      <w:szCs w:val="20"/>
      <w:lang w:val="pt-BR"/>
    </w:rPr>
  </w:style>
  <w:style w:type="paragraph" w:customStyle="1" w:styleId="infoblue">
    <w:name w:val="infoblue"/>
    <w:basedOn w:val="Normal"/>
    <w:next w:val="Normal"/>
    <w:pPr>
      <w:spacing w:before="0" w:line="240" w:lineRule="auto"/>
    </w:pPr>
    <w:rPr>
      <w:rFonts w:ascii="Verdana" w:hAnsi="Verdana"/>
      <w:i/>
      <w:color w:val="0000FF"/>
      <w:lang w:val="pt-BR" w:eastAsia="en-US"/>
    </w:rPr>
  </w:style>
  <w:style w:type="paragraph" w:styleId="BodyText">
    <w:name w:val="Body Text"/>
    <w:basedOn w:val="Normal"/>
    <w:semiHidden/>
    <w:rPr>
      <w:color w:val="0000FF"/>
    </w:rPr>
  </w:style>
  <w:style w:type="paragraph" w:styleId="TOC1">
    <w:name w:val="toc 1"/>
    <w:basedOn w:val="Normal"/>
    <w:next w:val="Normal"/>
    <w:autoRedefine/>
    <w:uiPriority w:val="39"/>
    <w:pPr>
      <w:spacing w:after="120"/>
      <w:jc w:val="left"/>
    </w:pPr>
    <w:rPr>
      <w:b/>
    </w:rPr>
  </w:style>
  <w:style w:type="paragraph" w:styleId="TOC2">
    <w:name w:val="toc 2"/>
    <w:basedOn w:val="Normal"/>
    <w:next w:val="Normal"/>
    <w:autoRedefine/>
    <w:uiPriority w:val="39"/>
    <w:pPr>
      <w:spacing w:before="0"/>
      <w:ind w:left="220"/>
      <w:jc w:val="left"/>
    </w:pPr>
    <w:rPr>
      <w:rFonts w:ascii="Arial (W1)" w:hAnsi="Arial (W1)"/>
      <w:sz w:val="20"/>
    </w:rPr>
  </w:style>
  <w:style w:type="paragraph" w:styleId="TOC3">
    <w:name w:val="toc 3"/>
    <w:basedOn w:val="Normal"/>
    <w:next w:val="Normal"/>
    <w:autoRedefine/>
    <w:uiPriority w:val="39"/>
    <w:pPr>
      <w:spacing w:before="0"/>
      <w:ind w:left="440"/>
      <w:jc w:val="left"/>
    </w:pPr>
    <w:rPr>
      <w:sz w:val="20"/>
    </w:rPr>
  </w:style>
  <w:style w:type="paragraph" w:styleId="TOC4">
    <w:name w:val="toc 4"/>
    <w:basedOn w:val="Normal"/>
    <w:next w:val="Normal"/>
    <w:autoRedefine/>
    <w:semiHidden/>
    <w:pPr>
      <w:spacing w:before="0"/>
      <w:ind w:left="660"/>
      <w:jc w:val="left"/>
    </w:pPr>
    <w:rPr>
      <w:sz w:val="18"/>
    </w:rPr>
  </w:style>
  <w:style w:type="paragraph" w:styleId="TOC5">
    <w:name w:val="toc 5"/>
    <w:basedOn w:val="Normal"/>
    <w:next w:val="Normal"/>
    <w:autoRedefine/>
    <w:semiHidden/>
    <w:pPr>
      <w:spacing w:before="0"/>
      <w:ind w:left="880"/>
      <w:jc w:val="left"/>
    </w:pPr>
    <w:rPr>
      <w:rFonts w:ascii="Times New Roman" w:hAnsi="Times New Roman"/>
      <w:sz w:val="18"/>
    </w:rPr>
  </w:style>
  <w:style w:type="paragraph" w:styleId="TOC6">
    <w:name w:val="toc 6"/>
    <w:basedOn w:val="Normal"/>
    <w:next w:val="Normal"/>
    <w:autoRedefine/>
    <w:semiHidden/>
    <w:pPr>
      <w:spacing w:before="0"/>
      <w:ind w:left="1100"/>
      <w:jc w:val="left"/>
    </w:pPr>
    <w:rPr>
      <w:rFonts w:ascii="Times New Roman" w:hAnsi="Times New Roman"/>
      <w:sz w:val="18"/>
    </w:rPr>
  </w:style>
  <w:style w:type="paragraph" w:styleId="TOC7">
    <w:name w:val="toc 7"/>
    <w:basedOn w:val="Normal"/>
    <w:next w:val="Normal"/>
    <w:autoRedefine/>
    <w:semiHidden/>
    <w:pPr>
      <w:spacing w:before="0"/>
      <w:ind w:left="1320"/>
      <w:jc w:val="left"/>
    </w:pPr>
    <w:rPr>
      <w:rFonts w:ascii="Times New Roman" w:hAnsi="Times New Roman"/>
      <w:sz w:val="18"/>
    </w:rPr>
  </w:style>
  <w:style w:type="paragraph" w:styleId="TOC8">
    <w:name w:val="toc 8"/>
    <w:basedOn w:val="Normal"/>
    <w:next w:val="Normal"/>
    <w:autoRedefine/>
    <w:semiHidden/>
    <w:pPr>
      <w:spacing w:before="0"/>
      <w:ind w:left="1540"/>
      <w:jc w:val="left"/>
    </w:pPr>
    <w:rPr>
      <w:rFonts w:ascii="Times New Roman" w:hAnsi="Times New Roman"/>
      <w:sz w:val="18"/>
    </w:rPr>
  </w:style>
  <w:style w:type="paragraph" w:styleId="TOC9">
    <w:name w:val="toc 9"/>
    <w:basedOn w:val="Normal"/>
    <w:next w:val="Normal"/>
    <w:autoRedefine/>
    <w:semiHidden/>
    <w:pPr>
      <w:spacing w:before="0"/>
      <w:ind w:left="1760"/>
      <w:jc w:val="left"/>
    </w:pPr>
    <w:rPr>
      <w:rFonts w:ascii="Times New Roman" w:hAnsi="Times New Roman"/>
      <w:sz w:val="18"/>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paragraph" w:customStyle="1" w:styleId="Comentarios">
    <w:name w:val="Comentarios"/>
    <w:basedOn w:val="Normal"/>
    <w:pPr>
      <w:keepLines/>
      <w:widowControl w:val="0"/>
      <w:spacing w:before="0" w:line="240" w:lineRule="auto"/>
    </w:pPr>
    <w:rPr>
      <w:i/>
      <w:color w:val="808080"/>
      <w:sz w:val="20"/>
      <w:lang w:val="pt-BR"/>
    </w:rPr>
  </w:style>
  <w:style w:type="paragraph" w:customStyle="1" w:styleId="Tabletext">
    <w:name w:val="Tabletext"/>
    <w:basedOn w:val="Normal"/>
    <w:pPr>
      <w:keepLines/>
      <w:widowControl w:val="0"/>
      <w:spacing w:before="0" w:line="240" w:lineRule="auto"/>
      <w:jc w:val="left"/>
    </w:pPr>
    <w:rPr>
      <w:sz w:val="20"/>
      <w:lang w:val="en-US"/>
    </w:rPr>
  </w:style>
  <w:style w:type="paragraph" w:customStyle="1" w:styleId="Tabletitle">
    <w:name w:val="Tabletitle"/>
    <w:basedOn w:val="Normal"/>
    <w:pPr>
      <w:spacing w:before="0" w:line="240" w:lineRule="auto"/>
      <w:jc w:val="left"/>
    </w:pPr>
    <w:rPr>
      <w:b/>
      <w:sz w:val="20"/>
      <w:lang w:val="pt-BR"/>
    </w:rPr>
  </w:style>
  <w:style w:type="paragraph" w:customStyle="1" w:styleId="InfoBlue0">
    <w:name w:val="InfoBlue"/>
    <w:basedOn w:val="Normal"/>
    <w:next w:val="BodyText"/>
    <w:pPr>
      <w:widowControl w:val="0"/>
      <w:suppressAutoHyphens/>
      <w:spacing w:before="0" w:after="120" w:line="240" w:lineRule="atLeast"/>
      <w:jc w:val="left"/>
    </w:pPr>
    <w:rPr>
      <w:rFonts w:ascii="Times New Roman" w:hAnsi="Times New Roman"/>
      <w:sz w:val="20"/>
      <w:szCs w:val="20"/>
      <w:lang w:val="pt-BR"/>
    </w:rPr>
  </w:style>
  <w:style w:type="paragraph" w:styleId="NormalWeb">
    <w:name w:val="Normal (Web)"/>
    <w:basedOn w:val="Normal"/>
    <w:semiHidden/>
    <w:pPr>
      <w:spacing w:before="100" w:beforeAutospacing="1" w:after="100" w:afterAutospacing="1" w:line="240" w:lineRule="auto"/>
      <w:jc w:val="left"/>
    </w:pPr>
    <w:rPr>
      <w:rFonts w:ascii="Arial Unicode MS" w:eastAsia="Arial Unicode MS" w:hAnsi="Arial Unicode MS" w:cs="Arial Unicode MS"/>
      <w:sz w:val="24"/>
      <w:lang w:val="pt-BR"/>
    </w:rPr>
  </w:style>
  <w:style w:type="paragraph" w:styleId="BodyTextIndent2">
    <w:name w:val="Body Text Indent 2"/>
    <w:basedOn w:val="Normal"/>
    <w:semiHidden/>
    <w:pPr>
      <w:ind w:left="283"/>
    </w:pPr>
    <w:rPr>
      <w:color w:val="0000FF"/>
    </w:rPr>
  </w:style>
  <w:style w:type="table" w:styleId="TableGrid">
    <w:name w:val="Table Grid"/>
    <w:basedOn w:val="TableNormal"/>
    <w:uiPriority w:val="59"/>
    <w:rsid w:val="002B256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rsid w:val="002B2567"/>
    <w:rPr>
      <w:rFonts w:ascii="Arial" w:hAnsi="Arial"/>
      <w:sz w:val="22"/>
      <w:szCs w:val="24"/>
      <w:lang w:val="pt-PT"/>
    </w:rPr>
  </w:style>
  <w:style w:type="paragraph" w:styleId="BalloonText">
    <w:name w:val="Balloon Text"/>
    <w:basedOn w:val="Normal"/>
    <w:link w:val="BalloonTextChar"/>
    <w:uiPriority w:val="99"/>
    <w:semiHidden/>
    <w:unhideWhenUsed/>
    <w:rsid w:val="002B2567"/>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567"/>
    <w:rPr>
      <w:rFonts w:ascii="Tahoma" w:hAnsi="Tahoma" w:cs="Tahoma"/>
      <w:sz w:val="16"/>
      <w:szCs w:val="16"/>
      <w:lang w:val="pt-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288" w:lineRule="auto"/>
      <w:jc w:val="both"/>
    </w:pPr>
    <w:rPr>
      <w:rFonts w:ascii="Arial" w:hAnsi="Arial"/>
      <w:sz w:val="22"/>
      <w:szCs w:val="24"/>
      <w:lang w:val="pt-PT"/>
    </w:rPr>
  </w:style>
  <w:style w:type="paragraph" w:styleId="Heading1">
    <w:name w:val="heading 1"/>
    <w:basedOn w:val="Normal"/>
    <w:next w:val="Normal"/>
    <w:qFormat/>
    <w:pPr>
      <w:keepNext/>
      <w:pBdr>
        <w:top w:val="single" w:sz="18" w:space="1" w:color="auto"/>
        <w:bottom w:val="single" w:sz="18" w:space="1" w:color="auto"/>
      </w:pBdr>
      <w:outlineLvl w:val="0"/>
    </w:pPr>
    <w:rPr>
      <w:b/>
      <w:kern w:val="32"/>
      <w:sz w:val="32"/>
    </w:rPr>
  </w:style>
  <w:style w:type="paragraph" w:styleId="Heading2">
    <w:name w:val="heading 2"/>
    <w:basedOn w:val="Normal"/>
    <w:next w:val="Normal"/>
    <w:qFormat/>
    <w:pPr>
      <w:keepNext/>
      <w:spacing w:before="0" w:after="120"/>
      <w:outlineLvl w:val="1"/>
    </w:pPr>
    <w:rPr>
      <w:rFonts w:ascii="Arial (W1)" w:hAnsi="Arial (W1)"/>
      <w:b/>
      <w:sz w:val="28"/>
    </w:rPr>
  </w:style>
  <w:style w:type="paragraph" w:styleId="Heading3">
    <w:name w:val="heading 3"/>
    <w:basedOn w:val="Normal"/>
    <w:next w:val="Normal"/>
    <w:qFormat/>
    <w:pPr>
      <w:keepNext/>
      <w:spacing w:before="240" w:after="60"/>
      <w:outlineLvl w:val="2"/>
    </w:pPr>
    <w:rPr>
      <w:sz w:val="24"/>
    </w:rPr>
  </w:style>
  <w:style w:type="paragraph" w:styleId="Heading4">
    <w:name w:val="heading 4"/>
    <w:basedOn w:val="Normal"/>
    <w:next w:val="Normal"/>
    <w:qFormat/>
    <w:pPr>
      <w:keepNext/>
      <w:outlineLvl w:val="3"/>
    </w:pPr>
    <w:rPr>
      <w:b/>
    </w:rPr>
  </w:style>
  <w:style w:type="paragraph" w:styleId="Heading5">
    <w:name w:val="heading 5"/>
    <w:basedOn w:val="Normal"/>
    <w:qFormat/>
    <w:pPr>
      <w:spacing w:before="0" w:line="240" w:lineRule="auto"/>
      <w:outlineLvl w:val="4"/>
    </w:pPr>
    <w:rPr>
      <w:b/>
      <w:i/>
      <w:lang w:val="en-US"/>
    </w:rPr>
  </w:style>
  <w:style w:type="paragraph" w:styleId="Heading6">
    <w:name w:val="heading 6"/>
    <w:basedOn w:val="Normal"/>
    <w:next w:val="Normal"/>
    <w:qFormat/>
    <w:pPr>
      <w:keepNext/>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firstLine="720"/>
    </w:pPr>
    <w:rPr>
      <w:szCs w:val="20"/>
      <w:lang w:val="pt-BR"/>
    </w:rPr>
  </w:style>
  <w:style w:type="paragraph" w:customStyle="1" w:styleId="infoblue">
    <w:name w:val="infoblue"/>
    <w:basedOn w:val="Normal"/>
    <w:next w:val="Normal"/>
    <w:pPr>
      <w:spacing w:before="0" w:line="240" w:lineRule="auto"/>
    </w:pPr>
    <w:rPr>
      <w:rFonts w:ascii="Verdana" w:hAnsi="Verdana"/>
      <w:i/>
      <w:color w:val="0000FF"/>
      <w:lang w:val="pt-BR" w:eastAsia="en-US"/>
    </w:rPr>
  </w:style>
  <w:style w:type="paragraph" w:styleId="BodyText">
    <w:name w:val="Body Text"/>
    <w:basedOn w:val="Normal"/>
    <w:semiHidden/>
    <w:rPr>
      <w:color w:val="0000FF"/>
    </w:rPr>
  </w:style>
  <w:style w:type="paragraph" w:styleId="TOC1">
    <w:name w:val="toc 1"/>
    <w:basedOn w:val="Normal"/>
    <w:next w:val="Normal"/>
    <w:autoRedefine/>
    <w:uiPriority w:val="39"/>
    <w:pPr>
      <w:spacing w:after="120"/>
      <w:jc w:val="left"/>
    </w:pPr>
    <w:rPr>
      <w:b/>
    </w:rPr>
  </w:style>
  <w:style w:type="paragraph" w:styleId="TOC2">
    <w:name w:val="toc 2"/>
    <w:basedOn w:val="Normal"/>
    <w:next w:val="Normal"/>
    <w:autoRedefine/>
    <w:uiPriority w:val="39"/>
    <w:pPr>
      <w:spacing w:before="0"/>
      <w:ind w:left="220"/>
      <w:jc w:val="left"/>
    </w:pPr>
    <w:rPr>
      <w:rFonts w:ascii="Arial (W1)" w:hAnsi="Arial (W1)"/>
      <w:sz w:val="20"/>
    </w:rPr>
  </w:style>
  <w:style w:type="paragraph" w:styleId="TOC3">
    <w:name w:val="toc 3"/>
    <w:basedOn w:val="Normal"/>
    <w:next w:val="Normal"/>
    <w:autoRedefine/>
    <w:uiPriority w:val="39"/>
    <w:pPr>
      <w:spacing w:before="0"/>
      <w:ind w:left="440"/>
      <w:jc w:val="left"/>
    </w:pPr>
    <w:rPr>
      <w:sz w:val="20"/>
    </w:rPr>
  </w:style>
  <w:style w:type="paragraph" w:styleId="TOC4">
    <w:name w:val="toc 4"/>
    <w:basedOn w:val="Normal"/>
    <w:next w:val="Normal"/>
    <w:autoRedefine/>
    <w:semiHidden/>
    <w:pPr>
      <w:spacing w:before="0"/>
      <w:ind w:left="660"/>
      <w:jc w:val="left"/>
    </w:pPr>
    <w:rPr>
      <w:sz w:val="18"/>
    </w:rPr>
  </w:style>
  <w:style w:type="paragraph" w:styleId="TOC5">
    <w:name w:val="toc 5"/>
    <w:basedOn w:val="Normal"/>
    <w:next w:val="Normal"/>
    <w:autoRedefine/>
    <w:semiHidden/>
    <w:pPr>
      <w:spacing w:before="0"/>
      <w:ind w:left="880"/>
      <w:jc w:val="left"/>
    </w:pPr>
    <w:rPr>
      <w:rFonts w:ascii="Times New Roman" w:hAnsi="Times New Roman"/>
      <w:sz w:val="18"/>
    </w:rPr>
  </w:style>
  <w:style w:type="paragraph" w:styleId="TOC6">
    <w:name w:val="toc 6"/>
    <w:basedOn w:val="Normal"/>
    <w:next w:val="Normal"/>
    <w:autoRedefine/>
    <w:semiHidden/>
    <w:pPr>
      <w:spacing w:before="0"/>
      <w:ind w:left="1100"/>
      <w:jc w:val="left"/>
    </w:pPr>
    <w:rPr>
      <w:rFonts w:ascii="Times New Roman" w:hAnsi="Times New Roman"/>
      <w:sz w:val="18"/>
    </w:rPr>
  </w:style>
  <w:style w:type="paragraph" w:styleId="TOC7">
    <w:name w:val="toc 7"/>
    <w:basedOn w:val="Normal"/>
    <w:next w:val="Normal"/>
    <w:autoRedefine/>
    <w:semiHidden/>
    <w:pPr>
      <w:spacing w:before="0"/>
      <w:ind w:left="1320"/>
      <w:jc w:val="left"/>
    </w:pPr>
    <w:rPr>
      <w:rFonts w:ascii="Times New Roman" w:hAnsi="Times New Roman"/>
      <w:sz w:val="18"/>
    </w:rPr>
  </w:style>
  <w:style w:type="paragraph" w:styleId="TOC8">
    <w:name w:val="toc 8"/>
    <w:basedOn w:val="Normal"/>
    <w:next w:val="Normal"/>
    <w:autoRedefine/>
    <w:semiHidden/>
    <w:pPr>
      <w:spacing w:before="0"/>
      <w:ind w:left="1540"/>
      <w:jc w:val="left"/>
    </w:pPr>
    <w:rPr>
      <w:rFonts w:ascii="Times New Roman" w:hAnsi="Times New Roman"/>
      <w:sz w:val="18"/>
    </w:rPr>
  </w:style>
  <w:style w:type="paragraph" w:styleId="TOC9">
    <w:name w:val="toc 9"/>
    <w:basedOn w:val="Normal"/>
    <w:next w:val="Normal"/>
    <w:autoRedefine/>
    <w:semiHidden/>
    <w:pPr>
      <w:spacing w:before="0"/>
      <w:ind w:left="1760"/>
      <w:jc w:val="left"/>
    </w:pPr>
    <w:rPr>
      <w:rFonts w:ascii="Times New Roman" w:hAnsi="Times New Roman"/>
      <w:sz w:val="18"/>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paragraph" w:customStyle="1" w:styleId="Comentarios">
    <w:name w:val="Comentarios"/>
    <w:basedOn w:val="Normal"/>
    <w:pPr>
      <w:keepLines/>
      <w:widowControl w:val="0"/>
      <w:spacing w:before="0" w:line="240" w:lineRule="auto"/>
    </w:pPr>
    <w:rPr>
      <w:i/>
      <w:color w:val="808080"/>
      <w:sz w:val="20"/>
      <w:lang w:val="pt-BR"/>
    </w:rPr>
  </w:style>
  <w:style w:type="paragraph" w:customStyle="1" w:styleId="Tabletext">
    <w:name w:val="Tabletext"/>
    <w:basedOn w:val="Normal"/>
    <w:pPr>
      <w:keepLines/>
      <w:widowControl w:val="0"/>
      <w:spacing w:before="0" w:line="240" w:lineRule="auto"/>
      <w:jc w:val="left"/>
    </w:pPr>
    <w:rPr>
      <w:sz w:val="20"/>
      <w:lang w:val="en-US"/>
    </w:rPr>
  </w:style>
  <w:style w:type="paragraph" w:customStyle="1" w:styleId="Tabletitle">
    <w:name w:val="Tabletitle"/>
    <w:basedOn w:val="Normal"/>
    <w:pPr>
      <w:spacing w:before="0" w:line="240" w:lineRule="auto"/>
      <w:jc w:val="left"/>
    </w:pPr>
    <w:rPr>
      <w:b/>
      <w:sz w:val="20"/>
      <w:lang w:val="pt-BR"/>
    </w:rPr>
  </w:style>
  <w:style w:type="paragraph" w:customStyle="1" w:styleId="InfoBlue0">
    <w:name w:val="InfoBlue"/>
    <w:basedOn w:val="Normal"/>
    <w:next w:val="BodyText"/>
    <w:pPr>
      <w:widowControl w:val="0"/>
      <w:suppressAutoHyphens/>
      <w:spacing w:before="0" w:after="120" w:line="240" w:lineRule="atLeast"/>
      <w:jc w:val="left"/>
    </w:pPr>
    <w:rPr>
      <w:rFonts w:ascii="Times New Roman" w:hAnsi="Times New Roman"/>
      <w:sz w:val="20"/>
      <w:szCs w:val="20"/>
      <w:lang w:val="pt-BR"/>
    </w:rPr>
  </w:style>
  <w:style w:type="paragraph" w:styleId="NormalWeb">
    <w:name w:val="Normal (Web)"/>
    <w:basedOn w:val="Normal"/>
    <w:semiHidden/>
    <w:pPr>
      <w:spacing w:before="100" w:beforeAutospacing="1" w:after="100" w:afterAutospacing="1" w:line="240" w:lineRule="auto"/>
      <w:jc w:val="left"/>
    </w:pPr>
    <w:rPr>
      <w:rFonts w:ascii="Arial Unicode MS" w:eastAsia="Arial Unicode MS" w:hAnsi="Arial Unicode MS" w:cs="Arial Unicode MS"/>
      <w:sz w:val="24"/>
      <w:lang w:val="pt-BR"/>
    </w:rPr>
  </w:style>
  <w:style w:type="paragraph" w:styleId="BodyTextIndent2">
    <w:name w:val="Body Text Indent 2"/>
    <w:basedOn w:val="Normal"/>
    <w:semiHidden/>
    <w:pPr>
      <w:ind w:left="283"/>
    </w:pPr>
    <w:rPr>
      <w:color w:val="0000FF"/>
    </w:rPr>
  </w:style>
  <w:style w:type="table" w:styleId="TableGrid">
    <w:name w:val="Table Grid"/>
    <w:basedOn w:val="TableNormal"/>
    <w:uiPriority w:val="59"/>
    <w:rsid w:val="002B256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rsid w:val="002B2567"/>
    <w:rPr>
      <w:rFonts w:ascii="Arial" w:hAnsi="Arial"/>
      <w:sz w:val="22"/>
      <w:szCs w:val="24"/>
      <w:lang w:val="pt-PT"/>
    </w:rPr>
  </w:style>
  <w:style w:type="paragraph" w:styleId="BalloonText">
    <w:name w:val="Balloon Text"/>
    <w:basedOn w:val="Normal"/>
    <w:link w:val="BalloonTextChar"/>
    <w:uiPriority w:val="99"/>
    <w:semiHidden/>
    <w:unhideWhenUsed/>
    <w:rsid w:val="002B2567"/>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567"/>
    <w:rPr>
      <w:rFonts w:ascii="Tahoma" w:hAnsi="Tahoma" w:cs="Tahoma"/>
      <w:sz w:val="16"/>
      <w:szCs w:val="16"/>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ministrador:Dropbox:outros:codefish:metodologia:Templates:MDS:Requisitos:GRC_DRQ_%5bCliente%5d_%5bNome%20Projeto%5d_yymmdd.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GRC_DRQ_[Cliente]_[Nome Projeto]_yymmdd.dotx</Template>
  <TotalTime>28</TotalTime>
  <Pages>7</Pages>
  <Words>1327</Words>
  <Characters>7570</Characters>
  <Application>Microsoft Macintosh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&lt;Nome do Projeto&gt;</vt:lpstr>
    </vt:vector>
  </TitlesOfParts>
  <Company>Porto Seguro</Company>
  <LinksUpToDate>false</LinksUpToDate>
  <CharactersWithSpaces>8880</CharactersWithSpaces>
  <SharedDoc>false</SharedDoc>
  <HLinks>
    <vt:vector size="222" baseType="variant">
      <vt:variant>
        <vt:i4>1966141</vt:i4>
      </vt:variant>
      <vt:variant>
        <vt:i4>206</vt:i4>
      </vt:variant>
      <vt:variant>
        <vt:i4>0</vt:i4>
      </vt:variant>
      <vt:variant>
        <vt:i4>5</vt:i4>
      </vt:variant>
      <vt:variant>
        <vt:lpwstr/>
      </vt:variant>
      <vt:variant>
        <vt:lpwstr>_Toc78800524</vt:lpwstr>
      </vt:variant>
      <vt:variant>
        <vt:i4>1638461</vt:i4>
      </vt:variant>
      <vt:variant>
        <vt:i4>200</vt:i4>
      </vt:variant>
      <vt:variant>
        <vt:i4>0</vt:i4>
      </vt:variant>
      <vt:variant>
        <vt:i4>5</vt:i4>
      </vt:variant>
      <vt:variant>
        <vt:lpwstr/>
      </vt:variant>
      <vt:variant>
        <vt:lpwstr>_Toc78800523</vt:lpwstr>
      </vt:variant>
      <vt:variant>
        <vt:i4>1572925</vt:i4>
      </vt:variant>
      <vt:variant>
        <vt:i4>194</vt:i4>
      </vt:variant>
      <vt:variant>
        <vt:i4>0</vt:i4>
      </vt:variant>
      <vt:variant>
        <vt:i4>5</vt:i4>
      </vt:variant>
      <vt:variant>
        <vt:lpwstr/>
      </vt:variant>
      <vt:variant>
        <vt:lpwstr>_Toc78800522</vt:lpwstr>
      </vt:variant>
      <vt:variant>
        <vt:i4>1769533</vt:i4>
      </vt:variant>
      <vt:variant>
        <vt:i4>188</vt:i4>
      </vt:variant>
      <vt:variant>
        <vt:i4>0</vt:i4>
      </vt:variant>
      <vt:variant>
        <vt:i4>5</vt:i4>
      </vt:variant>
      <vt:variant>
        <vt:lpwstr/>
      </vt:variant>
      <vt:variant>
        <vt:lpwstr>_Toc78800521</vt:lpwstr>
      </vt:variant>
      <vt:variant>
        <vt:i4>1703997</vt:i4>
      </vt:variant>
      <vt:variant>
        <vt:i4>182</vt:i4>
      </vt:variant>
      <vt:variant>
        <vt:i4>0</vt:i4>
      </vt:variant>
      <vt:variant>
        <vt:i4>5</vt:i4>
      </vt:variant>
      <vt:variant>
        <vt:lpwstr/>
      </vt:variant>
      <vt:variant>
        <vt:lpwstr>_Toc78800520</vt:lpwstr>
      </vt:variant>
      <vt:variant>
        <vt:i4>1245246</vt:i4>
      </vt:variant>
      <vt:variant>
        <vt:i4>176</vt:i4>
      </vt:variant>
      <vt:variant>
        <vt:i4>0</vt:i4>
      </vt:variant>
      <vt:variant>
        <vt:i4>5</vt:i4>
      </vt:variant>
      <vt:variant>
        <vt:lpwstr/>
      </vt:variant>
      <vt:variant>
        <vt:lpwstr>_Toc78800519</vt:lpwstr>
      </vt:variant>
      <vt:variant>
        <vt:i4>1179710</vt:i4>
      </vt:variant>
      <vt:variant>
        <vt:i4>170</vt:i4>
      </vt:variant>
      <vt:variant>
        <vt:i4>0</vt:i4>
      </vt:variant>
      <vt:variant>
        <vt:i4>5</vt:i4>
      </vt:variant>
      <vt:variant>
        <vt:lpwstr/>
      </vt:variant>
      <vt:variant>
        <vt:lpwstr>_Toc78800518</vt:lpwstr>
      </vt:variant>
      <vt:variant>
        <vt:i4>1900606</vt:i4>
      </vt:variant>
      <vt:variant>
        <vt:i4>164</vt:i4>
      </vt:variant>
      <vt:variant>
        <vt:i4>0</vt:i4>
      </vt:variant>
      <vt:variant>
        <vt:i4>5</vt:i4>
      </vt:variant>
      <vt:variant>
        <vt:lpwstr/>
      </vt:variant>
      <vt:variant>
        <vt:lpwstr>_Toc78800517</vt:lpwstr>
      </vt:variant>
      <vt:variant>
        <vt:i4>1835070</vt:i4>
      </vt:variant>
      <vt:variant>
        <vt:i4>158</vt:i4>
      </vt:variant>
      <vt:variant>
        <vt:i4>0</vt:i4>
      </vt:variant>
      <vt:variant>
        <vt:i4>5</vt:i4>
      </vt:variant>
      <vt:variant>
        <vt:lpwstr/>
      </vt:variant>
      <vt:variant>
        <vt:lpwstr>_Toc78800516</vt:lpwstr>
      </vt:variant>
      <vt:variant>
        <vt:i4>2031678</vt:i4>
      </vt:variant>
      <vt:variant>
        <vt:i4>152</vt:i4>
      </vt:variant>
      <vt:variant>
        <vt:i4>0</vt:i4>
      </vt:variant>
      <vt:variant>
        <vt:i4>5</vt:i4>
      </vt:variant>
      <vt:variant>
        <vt:lpwstr/>
      </vt:variant>
      <vt:variant>
        <vt:lpwstr>_Toc78800515</vt:lpwstr>
      </vt:variant>
      <vt:variant>
        <vt:i4>1966142</vt:i4>
      </vt:variant>
      <vt:variant>
        <vt:i4>146</vt:i4>
      </vt:variant>
      <vt:variant>
        <vt:i4>0</vt:i4>
      </vt:variant>
      <vt:variant>
        <vt:i4>5</vt:i4>
      </vt:variant>
      <vt:variant>
        <vt:lpwstr/>
      </vt:variant>
      <vt:variant>
        <vt:lpwstr>_Toc78800514</vt:lpwstr>
      </vt:variant>
      <vt:variant>
        <vt:i4>1638462</vt:i4>
      </vt:variant>
      <vt:variant>
        <vt:i4>140</vt:i4>
      </vt:variant>
      <vt:variant>
        <vt:i4>0</vt:i4>
      </vt:variant>
      <vt:variant>
        <vt:i4>5</vt:i4>
      </vt:variant>
      <vt:variant>
        <vt:lpwstr/>
      </vt:variant>
      <vt:variant>
        <vt:lpwstr>_Toc78800513</vt:lpwstr>
      </vt:variant>
      <vt:variant>
        <vt:i4>1572926</vt:i4>
      </vt:variant>
      <vt:variant>
        <vt:i4>134</vt:i4>
      </vt:variant>
      <vt:variant>
        <vt:i4>0</vt:i4>
      </vt:variant>
      <vt:variant>
        <vt:i4>5</vt:i4>
      </vt:variant>
      <vt:variant>
        <vt:lpwstr/>
      </vt:variant>
      <vt:variant>
        <vt:lpwstr>_Toc78800512</vt:lpwstr>
      </vt:variant>
      <vt:variant>
        <vt:i4>1769534</vt:i4>
      </vt:variant>
      <vt:variant>
        <vt:i4>128</vt:i4>
      </vt:variant>
      <vt:variant>
        <vt:i4>0</vt:i4>
      </vt:variant>
      <vt:variant>
        <vt:i4>5</vt:i4>
      </vt:variant>
      <vt:variant>
        <vt:lpwstr/>
      </vt:variant>
      <vt:variant>
        <vt:lpwstr>_Toc78800511</vt:lpwstr>
      </vt:variant>
      <vt:variant>
        <vt:i4>1703998</vt:i4>
      </vt:variant>
      <vt:variant>
        <vt:i4>122</vt:i4>
      </vt:variant>
      <vt:variant>
        <vt:i4>0</vt:i4>
      </vt:variant>
      <vt:variant>
        <vt:i4>5</vt:i4>
      </vt:variant>
      <vt:variant>
        <vt:lpwstr/>
      </vt:variant>
      <vt:variant>
        <vt:lpwstr>_Toc78800510</vt:lpwstr>
      </vt:variant>
      <vt:variant>
        <vt:i4>1245247</vt:i4>
      </vt:variant>
      <vt:variant>
        <vt:i4>116</vt:i4>
      </vt:variant>
      <vt:variant>
        <vt:i4>0</vt:i4>
      </vt:variant>
      <vt:variant>
        <vt:i4>5</vt:i4>
      </vt:variant>
      <vt:variant>
        <vt:lpwstr/>
      </vt:variant>
      <vt:variant>
        <vt:lpwstr>_Toc78800509</vt:lpwstr>
      </vt:variant>
      <vt:variant>
        <vt:i4>1179711</vt:i4>
      </vt:variant>
      <vt:variant>
        <vt:i4>110</vt:i4>
      </vt:variant>
      <vt:variant>
        <vt:i4>0</vt:i4>
      </vt:variant>
      <vt:variant>
        <vt:i4>5</vt:i4>
      </vt:variant>
      <vt:variant>
        <vt:lpwstr/>
      </vt:variant>
      <vt:variant>
        <vt:lpwstr>_Toc78800508</vt:lpwstr>
      </vt:variant>
      <vt:variant>
        <vt:i4>1900607</vt:i4>
      </vt:variant>
      <vt:variant>
        <vt:i4>104</vt:i4>
      </vt:variant>
      <vt:variant>
        <vt:i4>0</vt:i4>
      </vt:variant>
      <vt:variant>
        <vt:i4>5</vt:i4>
      </vt:variant>
      <vt:variant>
        <vt:lpwstr/>
      </vt:variant>
      <vt:variant>
        <vt:lpwstr>_Toc78800507</vt:lpwstr>
      </vt:variant>
      <vt:variant>
        <vt:i4>1835071</vt:i4>
      </vt:variant>
      <vt:variant>
        <vt:i4>98</vt:i4>
      </vt:variant>
      <vt:variant>
        <vt:i4>0</vt:i4>
      </vt:variant>
      <vt:variant>
        <vt:i4>5</vt:i4>
      </vt:variant>
      <vt:variant>
        <vt:lpwstr/>
      </vt:variant>
      <vt:variant>
        <vt:lpwstr>_Toc78800506</vt:lpwstr>
      </vt:variant>
      <vt:variant>
        <vt:i4>2031679</vt:i4>
      </vt:variant>
      <vt:variant>
        <vt:i4>92</vt:i4>
      </vt:variant>
      <vt:variant>
        <vt:i4>0</vt:i4>
      </vt:variant>
      <vt:variant>
        <vt:i4>5</vt:i4>
      </vt:variant>
      <vt:variant>
        <vt:lpwstr/>
      </vt:variant>
      <vt:variant>
        <vt:lpwstr>_Toc78800505</vt:lpwstr>
      </vt:variant>
      <vt:variant>
        <vt:i4>1966143</vt:i4>
      </vt:variant>
      <vt:variant>
        <vt:i4>86</vt:i4>
      </vt:variant>
      <vt:variant>
        <vt:i4>0</vt:i4>
      </vt:variant>
      <vt:variant>
        <vt:i4>5</vt:i4>
      </vt:variant>
      <vt:variant>
        <vt:lpwstr/>
      </vt:variant>
      <vt:variant>
        <vt:lpwstr>_Toc78800504</vt:lpwstr>
      </vt:variant>
      <vt:variant>
        <vt:i4>1638463</vt:i4>
      </vt:variant>
      <vt:variant>
        <vt:i4>80</vt:i4>
      </vt:variant>
      <vt:variant>
        <vt:i4>0</vt:i4>
      </vt:variant>
      <vt:variant>
        <vt:i4>5</vt:i4>
      </vt:variant>
      <vt:variant>
        <vt:lpwstr/>
      </vt:variant>
      <vt:variant>
        <vt:lpwstr>_Toc78800503</vt:lpwstr>
      </vt:variant>
      <vt:variant>
        <vt:i4>1572927</vt:i4>
      </vt:variant>
      <vt:variant>
        <vt:i4>74</vt:i4>
      </vt:variant>
      <vt:variant>
        <vt:i4>0</vt:i4>
      </vt:variant>
      <vt:variant>
        <vt:i4>5</vt:i4>
      </vt:variant>
      <vt:variant>
        <vt:lpwstr/>
      </vt:variant>
      <vt:variant>
        <vt:lpwstr>_Toc78800502</vt:lpwstr>
      </vt:variant>
      <vt:variant>
        <vt:i4>1769535</vt:i4>
      </vt:variant>
      <vt:variant>
        <vt:i4>68</vt:i4>
      </vt:variant>
      <vt:variant>
        <vt:i4>0</vt:i4>
      </vt:variant>
      <vt:variant>
        <vt:i4>5</vt:i4>
      </vt:variant>
      <vt:variant>
        <vt:lpwstr/>
      </vt:variant>
      <vt:variant>
        <vt:lpwstr>_Toc78800501</vt:lpwstr>
      </vt:variant>
      <vt:variant>
        <vt:i4>1703999</vt:i4>
      </vt:variant>
      <vt:variant>
        <vt:i4>62</vt:i4>
      </vt:variant>
      <vt:variant>
        <vt:i4>0</vt:i4>
      </vt:variant>
      <vt:variant>
        <vt:i4>5</vt:i4>
      </vt:variant>
      <vt:variant>
        <vt:lpwstr/>
      </vt:variant>
      <vt:variant>
        <vt:lpwstr>_Toc78800500</vt:lpwstr>
      </vt:variant>
      <vt:variant>
        <vt:i4>1179702</vt:i4>
      </vt:variant>
      <vt:variant>
        <vt:i4>56</vt:i4>
      </vt:variant>
      <vt:variant>
        <vt:i4>0</vt:i4>
      </vt:variant>
      <vt:variant>
        <vt:i4>5</vt:i4>
      </vt:variant>
      <vt:variant>
        <vt:lpwstr/>
      </vt:variant>
      <vt:variant>
        <vt:lpwstr>_Toc78800499</vt:lpwstr>
      </vt:variant>
      <vt:variant>
        <vt:i4>1245238</vt:i4>
      </vt:variant>
      <vt:variant>
        <vt:i4>50</vt:i4>
      </vt:variant>
      <vt:variant>
        <vt:i4>0</vt:i4>
      </vt:variant>
      <vt:variant>
        <vt:i4>5</vt:i4>
      </vt:variant>
      <vt:variant>
        <vt:lpwstr/>
      </vt:variant>
      <vt:variant>
        <vt:lpwstr>_Toc78800498</vt:lpwstr>
      </vt:variant>
      <vt:variant>
        <vt:i4>1835062</vt:i4>
      </vt:variant>
      <vt:variant>
        <vt:i4>44</vt:i4>
      </vt:variant>
      <vt:variant>
        <vt:i4>0</vt:i4>
      </vt:variant>
      <vt:variant>
        <vt:i4>5</vt:i4>
      </vt:variant>
      <vt:variant>
        <vt:lpwstr/>
      </vt:variant>
      <vt:variant>
        <vt:lpwstr>_Toc78800497</vt:lpwstr>
      </vt:variant>
      <vt:variant>
        <vt:i4>1900598</vt:i4>
      </vt:variant>
      <vt:variant>
        <vt:i4>38</vt:i4>
      </vt:variant>
      <vt:variant>
        <vt:i4>0</vt:i4>
      </vt:variant>
      <vt:variant>
        <vt:i4>5</vt:i4>
      </vt:variant>
      <vt:variant>
        <vt:lpwstr/>
      </vt:variant>
      <vt:variant>
        <vt:lpwstr>_Toc78800496</vt:lpwstr>
      </vt:variant>
      <vt:variant>
        <vt:i4>1966134</vt:i4>
      </vt:variant>
      <vt:variant>
        <vt:i4>32</vt:i4>
      </vt:variant>
      <vt:variant>
        <vt:i4>0</vt:i4>
      </vt:variant>
      <vt:variant>
        <vt:i4>5</vt:i4>
      </vt:variant>
      <vt:variant>
        <vt:lpwstr/>
      </vt:variant>
      <vt:variant>
        <vt:lpwstr>_Toc78800495</vt:lpwstr>
      </vt:variant>
      <vt:variant>
        <vt:i4>2031670</vt:i4>
      </vt:variant>
      <vt:variant>
        <vt:i4>26</vt:i4>
      </vt:variant>
      <vt:variant>
        <vt:i4>0</vt:i4>
      </vt:variant>
      <vt:variant>
        <vt:i4>5</vt:i4>
      </vt:variant>
      <vt:variant>
        <vt:lpwstr/>
      </vt:variant>
      <vt:variant>
        <vt:lpwstr>_Toc78800494</vt:lpwstr>
      </vt:variant>
      <vt:variant>
        <vt:i4>1572918</vt:i4>
      </vt:variant>
      <vt:variant>
        <vt:i4>20</vt:i4>
      </vt:variant>
      <vt:variant>
        <vt:i4>0</vt:i4>
      </vt:variant>
      <vt:variant>
        <vt:i4>5</vt:i4>
      </vt:variant>
      <vt:variant>
        <vt:lpwstr/>
      </vt:variant>
      <vt:variant>
        <vt:lpwstr>_Toc78800493</vt:lpwstr>
      </vt:variant>
      <vt:variant>
        <vt:i4>1638454</vt:i4>
      </vt:variant>
      <vt:variant>
        <vt:i4>14</vt:i4>
      </vt:variant>
      <vt:variant>
        <vt:i4>0</vt:i4>
      </vt:variant>
      <vt:variant>
        <vt:i4>5</vt:i4>
      </vt:variant>
      <vt:variant>
        <vt:lpwstr/>
      </vt:variant>
      <vt:variant>
        <vt:lpwstr>_Toc78800492</vt:lpwstr>
      </vt:variant>
      <vt:variant>
        <vt:i4>1703990</vt:i4>
      </vt:variant>
      <vt:variant>
        <vt:i4>8</vt:i4>
      </vt:variant>
      <vt:variant>
        <vt:i4>0</vt:i4>
      </vt:variant>
      <vt:variant>
        <vt:i4>5</vt:i4>
      </vt:variant>
      <vt:variant>
        <vt:lpwstr/>
      </vt:variant>
      <vt:variant>
        <vt:lpwstr>_Toc78800491</vt:lpwstr>
      </vt:variant>
      <vt:variant>
        <vt:i4>1769526</vt:i4>
      </vt:variant>
      <vt:variant>
        <vt:i4>2</vt:i4>
      </vt:variant>
      <vt:variant>
        <vt:i4>0</vt:i4>
      </vt:variant>
      <vt:variant>
        <vt:i4>5</vt:i4>
      </vt:variant>
      <vt:variant>
        <vt:lpwstr/>
      </vt:variant>
      <vt:variant>
        <vt:lpwstr>_Toc78800490</vt:lpwstr>
      </vt:variant>
      <vt:variant>
        <vt:i4>6094973</vt:i4>
      </vt:variant>
      <vt:variant>
        <vt:i4>20851</vt:i4>
      </vt:variant>
      <vt:variant>
        <vt:i4>1026</vt:i4>
      </vt:variant>
      <vt:variant>
        <vt:i4>1</vt:i4>
      </vt:variant>
      <vt:variant>
        <vt:lpwstr>..\Logo Porto.bmp</vt:lpwstr>
      </vt:variant>
      <vt:variant>
        <vt:lpwstr/>
      </vt:variant>
      <vt:variant>
        <vt:i4>6094973</vt:i4>
      </vt:variant>
      <vt:variant>
        <vt:i4>21017</vt:i4>
      </vt:variant>
      <vt:variant>
        <vt:i4>1025</vt:i4>
      </vt:variant>
      <vt:variant>
        <vt:i4>1</vt:i4>
      </vt:variant>
      <vt:variant>
        <vt:lpwstr>..\Logo Porto.bmp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Projeto&gt;</dc:title>
  <dc:creator>João Lima</dc:creator>
  <cp:lastModifiedBy>João Lima</cp:lastModifiedBy>
  <cp:revision>6</cp:revision>
  <cp:lastPrinted>2004-07-28T20:53:00Z</cp:lastPrinted>
  <dcterms:created xsi:type="dcterms:W3CDTF">2015-03-04T18:01:00Z</dcterms:created>
  <dcterms:modified xsi:type="dcterms:W3CDTF">2015-03-04T18:34:00Z</dcterms:modified>
</cp:coreProperties>
</file>